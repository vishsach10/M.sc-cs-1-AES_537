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46C0" w14:textId="39991C29" w:rsidR="00981C97" w:rsidRDefault="00880DC4">
      <w:pPr>
        <w:spacing w:before="11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1DA24AA" w14:textId="68BD6A71" w:rsidR="00880DC4" w:rsidRDefault="00880DC4">
      <w:pPr>
        <w:spacing w:before="11" w:line="240" w:lineRule="exact"/>
        <w:rPr>
          <w:sz w:val="24"/>
          <w:szCs w:val="24"/>
        </w:rPr>
      </w:pPr>
    </w:p>
    <w:p w14:paraId="45A96557" w14:textId="0EA190DA" w:rsidR="00880DC4" w:rsidRDefault="00880DC4">
      <w:pPr>
        <w:spacing w:before="11" w:line="240" w:lineRule="exact"/>
        <w:rPr>
          <w:sz w:val="24"/>
          <w:szCs w:val="24"/>
        </w:rPr>
      </w:pPr>
    </w:p>
    <w:p w14:paraId="673EB14B" w14:textId="6B2469A1" w:rsidR="00880DC4" w:rsidRDefault="00880DC4">
      <w:pPr>
        <w:spacing w:before="11" w:line="240" w:lineRule="exact"/>
        <w:rPr>
          <w:sz w:val="24"/>
          <w:szCs w:val="24"/>
        </w:rPr>
      </w:pPr>
    </w:p>
    <w:p w14:paraId="6EF52817" w14:textId="4E0FFC0E" w:rsidR="00880DC4" w:rsidRDefault="00880DC4">
      <w:pPr>
        <w:spacing w:before="11" w:line="240" w:lineRule="exact"/>
        <w:rPr>
          <w:sz w:val="24"/>
          <w:szCs w:val="24"/>
        </w:rPr>
      </w:pPr>
    </w:p>
    <w:p w14:paraId="40568657" w14:textId="77777777" w:rsidR="00880DC4" w:rsidRDefault="00880DC4">
      <w:pPr>
        <w:spacing w:before="11" w:line="240" w:lineRule="exact"/>
        <w:rPr>
          <w:sz w:val="24"/>
          <w:szCs w:val="24"/>
        </w:rPr>
      </w:pPr>
    </w:p>
    <w:p w14:paraId="64063A88" w14:textId="011E1F66" w:rsidR="00981C97" w:rsidRPr="00DB7C0A" w:rsidRDefault="00981C97" w:rsidP="00981C97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Name :- </w:t>
      </w:r>
      <w:r w:rsidR="00FE5B2A">
        <w:rPr>
          <w:sz w:val="72"/>
          <w:szCs w:val="72"/>
        </w:rPr>
        <w:t>Sachin Vishwakarma</w:t>
      </w:r>
      <w:r w:rsidRPr="00DB7C0A">
        <w:rPr>
          <w:sz w:val="72"/>
          <w:szCs w:val="72"/>
        </w:rPr>
        <w:t>.</w:t>
      </w:r>
    </w:p>
    <w:p w14:paraId="19A37A69" w14:textId="5735F8A9" w:rsidR="00981C97" w:rsidRPr="00DB7C0A" w:rsidRDefault="00981C97" w:rsidP="00981C97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>Roll No. :-</w:t>
      </w:r>
      <w:r w:rsidRPr="00DB7C0A">
        <w:rPr>
          <w:sz w:val="72"/>
          <w:szCs w:val="72"/>
        </w:rPr>
        <w:t xml:space="preserve"> 5</w:t>
      </w:r>
      <w:r w:rsidR="00FE5B2A">
        <w:rPr>
          <w:sz w:val="72"/>
          <w:szCs w:val="72"/>
        </w:rPr>
        <w:t>37</w:t>
      </w:r>
    </w:p>
    <w:p w14:paraId="63810D05" w14:textId="799C9BE1" w:rsidR="00981C97" w:rsidRPr="00DB7C0A" w:rsidRDefault="00981C97" w:rsidP="00981C97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>Subject :-</w:t>
      </w:r>
      <w:r w:rsidRPr="00DB7C0A">
        <w:rPr>
          <w:sz w:val="72"/>
          <w:szCs w:val="72"/>
        </w:rPr>
        <w:t xml:space="preserve"> AES.</w:t>
      </w:r>
    </w:p>
    <w:p w14:paraId="0814FA22" w14:textId="3BCB56A3" w:rsidR="00DB7C0A" w:rsidRPr="00DB7C0A" w:rsidRDefault="00DB7C0A" w:rsidP="00DB7C0A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>Academic Year :-</w:t>
      </w:r>
      <w:r>
        <w:rPr>
          <w:sz w:val="72"/>
          <w:szCs w:val="72"/>
        </w:rPr>
        <w:t xml:space="preserve"> </w:t>
      </w:r>
      <w:r w:rsidRPr="00DB7C0A">
        <w:rPr>
          <w:sz w:val="72"/>
          <w:szCs w:val="72"/>
        </w:rPr>
        <w:t xml:space="preserve">2022-2023                           </w:t>
      </w:r>
      <w:r w:rsidRPr="00DB7C0A">
        <w:rPr>
          <w:b/>
          <w:bCs/>
          <w:sz w:val="72"/>
          <w:szCs w:val="72"/>
        </w:rPr>
        <w:t>Class :</w:t>
      </w:r>
      <w:r w:rsidRPr="00DB7C0A">
        <w:rPr>
          <w:sz w:val="72"/>
          <w:szCs w:val="72"/>
        </w:rPr>
        <w:t>- MSC-I (CS)</w:t>
      </w:r>
    </w:p>
    <w:p w14:paraId="7CC0000F" w14:textId="6CCF2F77" w:rsidR="00981C97" w:rsidRDefault="00981C97" w:rsidP="00981C97">
      <w:pPr>
        <w:rPr>
          <w:sz w:val="96"/>
          <w:szCs w:val="96"/>
        </w:rPr>
      </w:pPr>
    </w:p>
    <w:p w14:paraId="635CD759" w14:textId="7BBE598E" w:rsidR="00981C97" w:rsidRDefault="00981C97" w:rsidP="00981C97">
      <w:pPr>
        <w:rPr>
          <w:sz w:val="96"/>
          <w:szCs w:val="96"/>
        </w:rPr>
      </w:pPr>
    </w:p>
    <w:p w14:paraId="507E8FD3" w14:textId="22607994" w:rsidR="00981C97" w:rsidRDefault="00981C97" w:rsidP="00981C97">
      <w:pPr>
        <w:rPr>
          <w:sz w:val="96"/>
          <w:szCs w:val="96"/>
        </w:rPr>
      </w:pPr>
    </w:p>
    <w:p w14:paraId="6A24FA21" w14:textId="279CBC40" w:rsidR="00981C97" w:rsidRDefault="00981C97" w:rsidP="00981C97">
      <w:pPr>
        <w:rPr>
          <w:sz w:val="96"/>
          <w:szCs w:val="96"/>
        </w:rPr>
      </w:pPr>
    </w:p>
    <w:p w14:paraId="42EEAB2E" w14:textId="5929EBEF" w:rsidR="00981C97" w:rsidRDefault="00981C97" w:rsidP="00981C97">
      <w:pPr>
        <w:rPr>
          <w:sz w:val="96"/>
          <w:szCs w:val="96"/>
        </w:rPr>
      </w:pPr>
    </w:p>
    <w:p w14:paraId="384D2311" w14:textId="02470498" w:rsidR="00981C97" w:rsidRDefault="00981C97" w:rsidP="00981C97">
      <w:pPr>
        <w:rPr>
          <w:sz w:val="96"/>
          <w:szCs w:val="96"/>
        </w:rPr>
      </w:pPr>
    </w:p>
    <w:p w14:paraId="5F155B49" w14:textId="77777777" w:rsidR="00DB7C0A" w:rsidRPr="00DB7C0A" w:rsidRDefault="00DB7C0A" w:rsidP="00DB7C0A">
      <w:pPr>
        <w:spacing w:after="160" w:line="259" w:lineRule="auto"/>
        <w:jc w:val="center"/>
        <w:rPr>
          <w:rFonts w:ascii="Calibri" w:eastAsia="Calibri" w:hAnsi="Calibri"/>
          <w:b/>
          <w:bCs/>
          <w:sz w:val="36"/>
          <w:szCs w:val="36"/>
          <w:lang w:val="en-IN"/>
        </w:rPr>
      </w:pPr>
    </w:p>
    <w:tbl>
      <w:tblPr>
        <w:tblStyle w:val="TableGrid1"/>
        <w:tblW w:w="10820" w:type="dxa"/>
        <w:jc w:val="center"/>
        <w:tblLook w:val="0000" w:firstRow="0" w:lastRow="0" w:firstColumn="0" w:lastColumn="0" w:noHBand="0" w:noVBand="0"/>
      </w:tblPr>
      <w:tblGrid>
        <w:gridCol w:w="991"/>
        <w:gridCol w:w="878"/>
        <w:gridCol w:w="7102"/>
        <w:gridCol w:w="1849"/>
      </w:tblGrid>
      <w:tr w:rsidR="00DB7C0A" w:rsidRPr="00DB7C0A" w14:paraId="50547A8D" w14:textId="77777777" w:rsidTr="00DB7C0A">
        <w:trPr>
          <w:trHeight w:val="950"/>
          <w:jc w:val="center"/>
        </w:trPr>
        <w:tc>
          <w:tcPr>
            <w:tcW w:w="10820" w:type="dxa"/>
            <w:gridSpan w:val="4"/>
          </w:tcPr>
          <w:p w14:paraId="515BF8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32"/>
                <w:szCs w:val="32"/>
              </w:rPr>
              <w:t>INDEX</w:t>
            </w:r>
          </w:p>
        </w:tc>
      </w:tr>
      <w:tr w:rsidR="00DB7C0A" w:rsidRPr="00DB7C0A" w14:paraId="06C3A20D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53EE60D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878" w:type="dxa"/>
          </w:tcPr>
          <w:p w14:paraId="7B060E57" w14:textId="77777777" w:rsidR="00DB7C0A" w:rsidRPr="00DB7C0A" w:rsidRDefault="00DB7C0A" w:rsidP="00DB7C0A">
            <w:pPr>
              <w:jc w:val="center"/>
              <w:rPr>
                <w:b/>
                <w:bCs/>
                <w:sz w:val="24"/>
                <w:szCs w:val="24"/>
              </w:rPr>
            </w:pPr>
            <w:r w:rsidRPr="00DB7C0A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02" w:type="dxa"/>
          </w:tcPr>
          <w:p w14:paraId="32611193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848" w:type="dxa"/>
          </w:tcPr>
          <w:p w14:paraId="50EBF28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8"/>
                <w:szCs w:val="28"/>
              </w:rPr>
              <w:t>SIGN</w:t>
            </w:r>
          </w:p>
        </w:tc>
      </w:tr>
      <w:tr w:rsidR="00DB7C0A" w:rsidRPr="00DB7C0A" w14:paraId="48AB1327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1A2C76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</w:t>
            </w:r>
          </w:p>
        </w:tc>
        <w:tc>
          <w:tcPr>
            <w:tcW w:w="878" w:type="dxa"/>
          </w:tcPr>
          <w:p w14:paraId="36B807C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4D0F9AC9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Switching ON and OFF LED using Push button with Arduino UNO.</w:t>
            </w:r>
          </w:p>
        </w:tc>
        <w:tc>
          <w:tcPr>
            <w:tcW w:w="1848" w:type="dxa"/>
          </w:tcPr>
          <w:p w14:paraId="6AB1F905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1694FFEC" w14:textId="77777777" w:rsidTr="00DB7C0A">
        <w:tblPrEx>
          <w:tblLook w:val="04A0" w:firstRow="1" w:lastRow="0" w:firstColumn="1" w:lastColumn="0" w:noHBand="0" w:noVBand="1"/>
        </w:tblPrEx>
        <w:trPr>
          <w:trHeight w:val="1627"/>
          <w:jc w:val="center"/>
        </w:trPr>
        <w:tc>
          <w:tcPr>
            <w:tcW w:w="991" w:type="dxa"/>
          </w:tcPr>
          <w:p w14:paraId="660A8CF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2</w:t>
            </w:r>
          </w:p>
        </w:tc>
        <w:tc>
          <w:tcPr>
            <w:tcW w:w="878" w:type="dxa"/>
          </w:tcPr>
          <w:p w14:paraId="3DCDE83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1F52910D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Using seven-segment display with Arduino UNO to display numbers from 0 to 9 after specific</w:t>
            </w:r>
          </w:p>
          <w:p w14:paraId="3D9357F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intervals of time.</w:t>
            </w:r>
          </w:p>
        </w:tc>
        <w:tc>
          <w:tcPr>
            <w:tcW w:w="1848" w:type="dxa"/>
          </w:tcPr>
          <w:p w14:paraId="58A394E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A25E2C4" w14:textId="77777777" w:rsidTr="00DB7C0A">
        <w:tblPrEx>
          <w:tblLook w:val="04A0" w:firstRow="1" w:lastRow="0" w:firstColumn="1" w:lastColumn="0" w:noHBand="0" w:noVBand="1"/>
        </w:tblPrEx>
        <w:trPr>
          <w:trHeight w:val="1455"/>
          <w:jc w:val="center"/>
        </w:trPr>
        <w:tc>
          <w:tcPr>
            <w:tcW w:w="991" w:type="dxa"/>
          </w:tcPr>
          <w:p w14:paraId="6D2AC09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3</w:t>
            </w:r>
          </w:p>
        </w:tc>
        <w:tc>
          <w:tcPr>
            <w:tcW w:w="878" w:type="dxa"/>
          </w:tcPr>
          <w:p w14:paraId="1C2A97F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2914294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Configuring a digital object counter device using 7-segment display with Arduino UNO and IR</w:t>
            </w:r>
          </w:p>
          <w:p w14:paraId="058181FC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proximity sensor.</w:t>
            </w:r>
          </w:p>
        </w:tc>
        <w:tc>
          <w:tcPr>
            <w:tcW w:w="1848" w:type="dxa"/>
          </w:tcPr>
          <w:p w14:paraId="546462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2BBBACC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0A7932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4</w:t>
            </w:r>
          </w:p>
        </w:tc>
        <w:tc>
          <w:tcPr>
            <w:tcW w:w="878" w:type="dxa"/>
          </w:tcPr>
          <w:p w14:paraId="668E5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7DAE872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Print message on LCD display with Arduino UNO.</w:t>
            </w:r>
          </w:p>
        </w:tc>
        <w:tc>
          <w:tcPr>
            <w:tcW w:w="1848" w:type="dxa"/>
          </w:tcPr>
          <w:p w14:paraId="2B84DA69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0F0B29C5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16F9F6F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5</w:t>
            </w:r>
          </w:p>
        </w:tc>
        <w:tc>
          <w:tcPr>
            <w:tcW w:w="878" w:type="dxa"/>
          </w:tcPr>
          <w:p w14:paraId="0E84D0FB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1851DFD6" w14:textId="77777777" w:rsidR="00DB7C0A" w:rsidRPr="00DB7C0A" w:rsidRDefault="00DB7C0A" w:rsidP="00DB7C0A">
            <w:pPr>
              <w:tabs>
                <w:tab w:val="left" w:pos="12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Use 4 X 4 keypad to give the input in Arduino UNO serial monitor.</w:t>
            </w:r>
          </w:p>
        </w:tc>
        <w:tc>
          <w:tcPr>
            <w:tcW w:w="1848" w:type="dxa"/>
          </w:tcPr>
          <w:p w14:paraId="1804E67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8CF541E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3A4E34A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6</w:t>
            </w:r>
          </w:p>
        </w:tc>
        <w:tc>
          <w:tcPr>
            <w:tcW w:w="878" w:type="dxa"/>
          </w:tcPr>
          <w:p w14:paraId="6547769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019E2D7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buzzer with Arduino UNO.</w:t>
            </w:r>
          </w:p>
        </w:tc>
        <w:tc>
          <w:tcPr>
            <w:tcW w:w="1848" w:type="dxa"/>
          </w:tcPr>
          <w:p w14:paraId="2C440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2E8BAA9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54DAD26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7</w:t>
            </w:r>
          </w:p>
        </w:tc>
        <w:tc>
          <w:tcPr>
            <w:tcW w:w="878" w:type="dxa"/>
          </w:tcPr>
          <w:p w14:paraId="69C7D21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31D316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ultrasonic sensor with Arduino UNO.</w:t>
            </w:r>
          </w:p>
        </w:tc>
        <w:tc>
          <w:tcPr>
            <w:tcW w:w="1848" w:type="dxa"/>
          </w:tcPr>
          <w:p w14:paraId="0A0DEA7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02E8EB2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454DC0A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8</w:t>
            </w:r>
          </w:p>
        </w:tc>
        <w:tc>
          <w:tcPr>
            <w:tcW w:w="878" w:type="dxa"/>
          </w:tcPr>
          <w:p w14:paraId="52E4D0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2F0CDAE8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Servo Motor with Arduino UNO.</w:t>
            </w:r>
          </w:p>
        </w:tc>
        <w:tc>
          <w:tcPr>
            <w:tcW w:w="1848" w:type="dxa"/>
          </w:tcPr>
          <w:p w14:paraId="1B36CBA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8848201" w14:textId="77777777" w:rsidTr="00DB7C0A">
        <w:tblPrEx>
          <w:tblLook w:val="04A0" w:firstRow="1" w:lastRow="0" w:firstColumn="1" w:lastColumn="0" w:noHBand="0" w:noVBand="1"/>
        </w:tblPrEx>
        <w:trPr>
          <w:trHeight w:val="1738"/>
          <w:jc w:val="center"/>
        </w:trPr>
        <w:tc>
          <w:tcPr>
            <w:tcW w:w="991" w:type="dxa"/>
          </w:tcPr>
          <w:p w14:paraId="352506C6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9</w:t>
            </w:r>
          </w:p>
        </w:tc>
        <w:tc>
          <w:tcPr>
            <w:tcW w:w="878" w:type="dxa"/>
          </w:tcPr>
          <w:p w14:paraId="6881B80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537E36D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DHT11 with Arduino UNO to read temperature and humidity which is then printed on serial monitor</w:t>
            </w:r>
          </w:p>
        </w:tc>
        <w:tc>
          <w:tcPr>
            <w:tcW w:w="1848" w:type="dxa"/>
          </w:tcPr>
          <w:p w14:paraId="2C0BB75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CBD9FAF" w14:textId="77777777" w:rsidTr="00DB7C0A">
        <w:tblPrEx>
          <w:tblLook w:val="04A0" w:firstRow="1" w:lastRow="0" w:firstColumn="1" w:lastColumn="0" w:noHBand="0" w:noVBand="1"/>
        </w:tblPrEx>
        <w:trPr>
          <w:trHeight w:val="1180"/>
          <w:jc w:val="center"/>
        </w:trPr>
        <w:tc>
          <w:tcPr>
            <w:tcW w:w="991" w:type="dxa"/>
          </w:tcPr>
          <w:p w14:paraId="6E7C49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10</w:t>
            </w:r>
          </w:p>
        </w:tc>
        <w:tc>
          <w:tcPr>
            <w:tcW w:w="878" w:type="dxa"/>
          </w:tcPr>
          <w:p w14:paraId="311EF4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0B856F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LED with NodeMCU and controlling it remotely with Blynk application on mobile.</w:t>
            </w:r>
          </w:p>
        </w:tc>
        <w:tc>
          <w:tcPr>
            <w:tcW w:w="1848" w:type="dxa"/>
          </w:tcPr>
          <w:p w14:paraId="190E180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</w:tbl>
    <w:p w14:paraId="7987DE48" w14:textId="6C6770A9" w:rsidR="00981C97" w:rsidRPr="00DB7C0A" w:rsidRDefault="00981C97" w:rsidP="00981C97">
      <w:pPr>
        <w:rPr>
          <w:sz w:val="28"/>
          <w:szCs w:val="28"/>
        </w:rPr>
      </w:pPr>
    </w:p>
    <w:p w14:paraId="5759E194" w14:textId="2E2FD10B" w:rsidR="00981C97" w:rsidRPr="00DB7C0A" w:rsidRDefault="00981C97" w:rsidP="00981C97">
      <w:pPr>
        <w:rPr>
          <w:sz w:val="28"/>
          <w:szCs w:val="28"/>
        </w:rPr>
      </w:pPr>
    </w:p>
    <w:p w14:paraId="122A2592" w14:textId="1AB6597C" w:rsidR="00D8535C" w:rsidRDefault="00981C97" w:rsidP="00DB7C0A">
      <w:pPr>
        <w:ind w:left="3600" w:firstLine="720"/>
        <w:rPr>
          <w:sz w:val="28"/>
          <w:szCs w:val="28"/>
        </w:rPr>
      </w:pPr>
      <w:r>
        <w:rPr>
          <w:sz w:val="24"/>
          <w:szCs w:val="24"/>
        </w:rPr>
        <w:br w:type="page"/>
      </w:r>
      <w:r w:rsidR="00741E30">
        <w:rPr>
          <w:b/>
          <w:spacing w:val="3"/>
          <w:sz w:val="28"/>
          <w:szCs w:val="28"/>
        </w:rPr>
        <w:t>P</w:t>
      </w:r>
      <w:r w:rsidR="00741E30">
        <w:rPr>
          <w:b/>
          <w:spacing w:val="1"/>
          <w:sz w:val="28"/>
          <w:szCs w:val="28"/>
        </w:rPr>
        <w:t>r</w:t>
      </w:r>
      <w:r w:rsidR="00741E30">
        <w:rPr>
          <w:b/>
          <w:sz w:val="28"/>
          <w:szCs w:val="28"/>
        </w:rPr>
        <w:t>a</w:t>
      </w:r>
      <w:r w:rsidR="00741E30">
        <w:rPr>
          <w:b/>
          <w:spacing w:val="1"/>
          <w:sz w:val="28"/>
          <w:szCs w:val="28"/>
        </w:rPr>
        <w:t>c</w:t>
      </w:r>
      <w:r w:rsidR="00741E30">
        <w:rPr>
          <w:b/>
          <w:spacing w:val="-1"/>
          <w:sz w:val="28"/>
          <w:szCs w:val="28"/>
        </w:rPr>
        <w:t>t</w:t>
      </w:r>
      <w:r w:rsidR="00741E30">
        <w:rPr>
          <w:b/>
          <w:sz w:val="28"/>
          <w:szCs w:val="28"/>
        </w:rPr>
        <w:t>ical</w:t>
      </w:r>
      <w:r w:rsidR="00741E30">
        <w:rPr>
          <w:b/>
          <w:spacing w:val="-9"/>
          <w:sz w:val="28"/>
          <w:szCs w:val="28"/>
        </w:rPr>
        <w:t xml:space="preserve"> </w:t>
      </w:r>
      <w:r w:rsidR="00741E30">
        <w:rPr>
          <w:b/>
          <w:sz w:val="28"/>
          <w:szCs w:val="28"/>
        </w:rPr>
        <w:t>No:</w:t>
      </w:r>
      <w:r w:rsidR="00741E30">
        <w:rPr>
          <w:b/>
          <w:spacing w:val="-3"/>
          <w:sz w:val="28"/>
          <w:szCs w:val="28"/>
        </w:rPr>
        <w:t xml:space="preserve"> </w:t>
      </w:r>
      <w:r w:rsidR="00741E30">
        <w:rPr>
          <w:b/>
          <w:w w:val="99"/>
          <w:sz w:val="28"/>
          <w:szCs w:val="28"/>
        </w:rPr>
        <w:t>1</w:t>
      </w:r>
    </w:p>
    <w:p w14:paraId="75F00DC1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154C9C6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3718D57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C2ED7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271D760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046BFEB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253D6321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3F10AAC7" w14:textId="77777777" w:rsidR="00D8535C" w:rsidRDefault="0092457D">
      <w:pPr>
        <w:spacing w:line="258" w:lineRule="auto"/>
        <w:ind w:left="820" w:right="108"/>
        <w:jc w:val="both"/>
        <w:rPr>
          <w:sz w:val="24"/>
          <w:szCs w:val="24"/>
        </w:rPr>
      </w:pPr>
      <w:hyperlink r:id="rId7">
        <w:r w:rsidR="00741E30">
          <w:rPr>
            <w:spacing w:val="-5"/>
            <w:sz w:val="24"/>
            <w:szCs w:val="24"/>
          </w:rPr>
          <w:t>A</w:t>
        </w:r>
        <w:r w:rsidR="00741E30">
          <w:rPr>
            <w:spacing w:val="1"/>
            <w:sz w:val="24"/>
            <w:szCs w:val="24"/>
          </w:rPr>
          <w:t>r</w:t>
        </w:r>
        <w:r w:rsidR="00741E30">
          <w:rPr>
            <w:sz w:val="24"/>
            <w:szCs w:val="24"/>
          </w:rPr>
          <w:t>d</w:t>
        </w:r>
        <w:r w:rsidR="00741E30">
          <w:rPr>
            <w:spacing w:val="5"/>
            <w:sz w:val="24"/>
            <w:szCs w:val="24"/>
          </w:rPr>
          <w:t>u</w:t>
        </w:r>
        <w:r w:rsidR="00741E30">
          <w:rPr>
            <w:spacing w:val="-4"/>
            <w:sz w:val="24"/>
            <w:szCs w:val="24"/>
          </w:rPr>
          <w:t>i</w:t>
        </w:r>
        <w:r w:rsidR="00741E30">
          <w:rPr>
            <w:spacing w:val="-5"/>
            <w:sz w:val="24"/>
            <w:szCs w:val="24"/>
          </w:rPr>
          <w:t>n</w:t>
        </w:r>
        <w:r w:rsidR="00741E30">
          <w:rPr>
            <w:sz w:val="24"/>
            <w:szCs w:val="24"/>
          </w:rPr>
          <w:t>o</w:t>
        </w:r>
        <w:r w:rsidR="00741E30">
          <w:rPr>
            <w:spacing w:val="13"/>
            <w:sz w:val="24"/>
            <w:szCs w:val="24"/>
          </w:rPr>
          <w:t xml:space="preserve"> </w:t>
        </w:r>
        <w:r w:rsidR="00741E30">
          <w:rPr>
            <w:color w:val="333333"/>
            <w:spacing w:val="-9"/>
            <w:sz w:val="24"/>
            <w:szCs w:val="24"/>
          </w:rPr>
          <w:t>i</w:t>
        </w:r>
      </w:hyperlink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-3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-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m</w:t>
      </w:r>
      <w:r w:rsidR="00741E30">
        <w:rPr>
          <w:color w:val="333333"/>
          <w:spacing w:val="-7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il</w:t>
      </w:r>
      <w:r w:rsidR="00741E30">
        <w:rPr>
          <w:color w:val="333333"/>
          <w:spacing w:val="5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i</w:t>
      </w:r>
      <w:r w:rsidR="00741E30">
        <w:rPr>
          <w:color w:val="333333"/>
          <w:spacing w:val="-4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e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3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s 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j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o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-6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ot</w:t>
      </w:r>
      <w:r w:rsidR="00741E30">
        <w:rPr>
          <w:color w:val="333333"/>
          <w:sz w:val="24"/>
          <w:szCs w:val="24"/>
        </w:rPr>
        <w:t>h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 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4"/>
          <w:sz w:val="24"/>
          <w:szCs w:val="24"/>
        </w:rPr>
        <w:t>ca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-5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4"/>
          <w:sz w:val="24"/>
          <w:szCs w:val="24"/>
        </w:rPr>
        <w:t>mm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b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c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t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 xml:space="preserve"> </w:t>
      </w:r>
      <w:hyperlink r:id="rId8">
        <w:r w:rsidR="00741E30">
          <w:rPr>
            <w:color w:val="000000"/>
            <w:spacing w:val="-2"/>
            <w:sz w:val="24"/>
            <w:szCs w:val="24"/>
          </w:rPr>
          <w:t>s</w:t>
        </w:r>
        <w:r w:rsidR="00741E30">
          <w:rPr>
            <w:color w:val="000000"/>
            <w:spacing w:val="5"/>
            <w:sz w:val="24"/>
            <w:szCs w:val="24"/>
          </w:rPr>
          <w:t>o</w:t>
        </w:r>
        <w:r w:rsidR="00741E30">
          <w:rPr>
            <w:color w:val="000000"/>
            <w:spacing w:val="-8"/>
            <w:sz w:val="24"/>
            <w:szCs w:val="24"/>
          </w:rPr>
          <w:t>f</w:t>
        </w:r>
        <w:r w:rsidR="00741E30">
          <w:rPr>
            <w:color w:val="000000"/>
            <w:spacing w:val="5"/>
            <w:sz w:val="24"/>
            <w:szCs w:val="24"/>
          </w:rPr>
          <w:t>t</w:t>
        </w:r>
        <w:r w:rsidR="00741E30">
          <w:rPr>
            <w:color w:val="000000"/>
            <w:sz w:val="24"/>
            <w:szCs w:val="24"/>
          </w:rPr>
          <w:t>w</w:t>
        </w:r>
        <w:r w:rsidR="00741E30">
          <w:rPr>
            <w:color w:val="000000"/>
            <w:spacing w:val="-1"/>
            <w:sz w:val="24"/>
            <w:szCs w:val="24"/>
          </w:rPr>
          <w:t>a</w:t>
        </w:r>
        <w:r w:rsidR="00741E30">
          <w:rPr>
            <w:color w:val="000000"/>
            <w:spacing w:val="1"/>
            <w:sz w:val="24"/>
            <w:szCs w:val="24"/>
          </w:rPr>
          <w:t>r</w:t>
        </w:r>
        <w:r w:rsidR="00741E30">
          <w:rPr>
            <w:color w:val="000000"/>
            <w:sz w:val="24"/>
            <w:szCs w:val="24"/>
          </w:rPr>
          <w:t>e</w:t>
        </w:r>
        <w:r w:rsidR="00741E30">
          <w:rPr>
            <w:color w:val="333333"/>
            <w:sz w:val="24"/>
            <w:szCs w:val="24"/>
          </w:rPr>
          <w:t>,</w:t>
        </w:r>
      </w:hyperlink>
      <w:r w:rsidR="00741E30">
        <w:rPr>
          <w:color w:val="33333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-10"/>
          <w:sz w:val="24"/>
          <w:szCs w:val="24"/>
        </w:rPr>
        <w:t>y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, 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 w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l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6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5"/>
          <w:sz w:val="24"/>
          <w:szCs w:val="24"/>
        </w:rPr>
        <w:t>h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3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6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5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A</w:t>
      </w:r>
      <w:r w:rsidR="00741E30">
        <w:rPr>
          <w:color w:val="000000"/>
          <w:spacing w:val="1"/>
          <w:sz w:val="24"/>
          <w:szCs w:val="24"/>
        </w:rPr>
        <w:t>r</w:t>
      </w:r>
      <w:r w:rsidR="00741E30">
        <w:rPr>
          <w:color w:val="000000"/>
          <w:sz w:val="24"/>
          <w:szCs w:val="24"/>
        </w:rPr>
        <w:t>du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7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U</w:t>
      </w:r>
      <w:r w:rsidR="00741E30">
        <w:rPr>
          <w:color w:val="000000"/>
          <w:spacing w:val="-1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h</w:t>
      </w:r>
      <w:r w:rsidR="00741E30">
        <w:rPr>
          <w:color w:val="000000"/>
          <w:spacing w:val="-1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s 14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d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g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t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l</w:t>
      </w:r>
      <w:r w:rsidR="00741E30">
        <w:rPr>
          <w:color w:val="000000"/>
          <w:spacing w:val="-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p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z w:val="24"/>
          <w:szCs w:val="24"/>
        </w:rPr>
        <w:t xml:space="preserve">ns 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d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6</w:t>
      </w:r>
    </w:p>
    <w:p w14:paraId="7D745A33" w14:textId="77777777" w:rsidR="00D8535C" w:rsidRDefault="00741E30">
      <w:pPr>
        <w:spacing w:before="1"/>
        <w:ind w:left="820" w:right="865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3B5426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BC218A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 w14:paraId="30389C68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6D4FE2D" w14:textId="77777777" w:rsidR="00D8535C" w:rsidRDefault="00741E30">
      <w:pPr>
        <w:spacing w:line="258" w:lineRule="auto"/>
        <w:ind w:left="820" w:right="9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3427C742" w14:textId="77777777" w:rsidR="00D8535C" w:rsidRDefault="00D8535C">
      <w:pPr>
        <w:spacing w:before="7" w:line="160" w:lineRule="exact"/>
        <w:rPr>
          <w:sz w:val="16"/>
          <w:szCs w:val="16"/>
        </w:rPr>
      </w:pPr>
    </w:p>
    <w:p w14:paraId="751410A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1DD0DE0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70E23490" w14:textId="77777777" w:rsidR="00D8535C" w:rsidRDefault="00741E30">
      <w:pPr>
        <w:ind w:left="820" w:right="152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310774D8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61A581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4F4E4E"/>
          <w:spacing w:val="-3"/>
          <w:sz w:val="24"/>
          <w:szCs w:val="24"/>
        </w:rPr>
        <w:t>L</w:t>
      </w:r>
      <w:r>
        <w:rPr>
          <w:color w:val="4F4E4E"/>
          <w:spacing w:val="2"/>
          <w:sz w:val="24"/>
          <w:szCs w:val="24"/>
        </w:rPr>
        <w:t>E</w:t>
      </w:r>
      <w:r>
        <w:rPr>
          <w:color w:val="4F4E4E"/>
          <w:sz w:val="24"/>
          <w:szCs w:val="24"/>
        </w:rPr>
        <w:t>D</w:t>
      </w:r>
      <w:r>
        <w:rPr>
          <w:color w:val="4F4E4E"/>
          <w:spacing w:val="2"/>
          <w:sz w:val="24"/>
          <w:szCs w:val="24"/>
        </w:rPr>
        <w:t xml:space="preserve"> </w:t>
      </w:r>
      <w:r>
        <w:rPr>
          <w:color w:val="4F4E4E"/>
          <w:sz w:val="24"/>
          <w:szCs w:val="24"/>
        </w:rPr>
        <w:t>:</w:t>
      </w:r>
    </w:p>
    <w:p w14:paraId="3BB31B9D" w14:textId="77777777" w:rsidR="00D8535C" w:rsidRDefault="00741E30">
      <w:pPr>
        <w:spacing w:before="21" w:line="258" w:lineRule="auto"/>
        <w:ind w:left="820" w:right="2043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6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D)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m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</w:p>
    <w:p w14:paraId="6137300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1D3A35CA" w14:textId="77777777" w:rsidR="00D8535C" w:rsidRDefault="00741E30">
      <w:pPr>
        <w:ind w:left="62" w:right="799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5D2E5787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0CB6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BE7335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FA84D3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56A6356E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415C94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17BEABE6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8D54E0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7A1E3FB8" w14:textId="77777777" w:rsidR="00D8535C" w:rsidRDefault="00741E30">
      <w:pPr>
        <w:ind w:left="62" w:right="7881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57F815B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79288A7" w14:textId="77777777" w:rsidR="00D8535C" w:rsidRDefault="00FE5B2A">
      <w:pPr>
        <w:ind w:left="100"/>
        <w:sectPr w:rsidR="00D8535C">
          <w:headerReference w:type="default" r:id="rId9"/>
          <w:footerReference w:type="default" r:id="rId10"/>
          <w:type w:val="continuous"/>
          <w:pgSz w:w="11920" w:h="16840"/>
          <w:pgMar w:top="960" w:right="620" w:bottom="280" w:left="620" w:header="752" w:footer="998" w:gutter="0"/>
          <w:pgNumType w:start="1"/>
          <w:cols w:space="720"/>
        </w:sectPr>
      </w:pPr>
      <w:r>
        <w:rPr>
          <w:noProof/>
        </w:rPr>
      </w:r>
      <w:r w:rsidR="00FE5B2A">
        <w:rPr>
          <w:noProof/>
        </w:rPr>
        <w:pict w14:anchorId="2ACBE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3pt;height:233.05pt">
            <v:imagedata r:id="rId11" o:title=""/>
          </v:shape>
        </w:pict>
      </w:r>
    </w:p>
    <w:p w14:paraId="0B914D9B" w14:textId="77777777" w:rsidR="00D8535C" w:rsidRDefault="00D8535C">
      <w:pPr>
        <w:spacing w:line="200" w:lineRule="exact"/>
      </w:pPr>
    </w:p>
    <w:p w14:paraId="605AEC1A" w14:textId="77777777" w:rsidR="00D8535C" w:rsidRDefault="00D8535C">
      <w:pPr>
        <w:spacing w:line="200" w:lineRule="exact"/>
      </w:pPr>
    </w:p>
    <w:p w14:paraId="1B209583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4C1483E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A1603EC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49A152FE" w14:textId="77777777" w:rsidR="00D8535C" w:rsidRDefault="00741E30">
      <w:pPr>
        <w:spacing w:line="398" w:lineRule="auto"/>
        <w:ind w:left="100" w:right="825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2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</w:t>
      </w:r>
      <w:r>
        <w:rPr>
          <w:sz w:val="24"/>
          <w:szCs w:val="24"/>
        </w:rPr>
        <w:t>0;</w:t>
      </w:r>
    </w:p>
    <w:p w14:paraId="4CF9C772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652CD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576186F" w14:textId="77777777" w:rsidR="00D8535C" w:rsidRDefault="00741E30">
      <w:pPr>
        <w:spacing w:line="397" w:lineRule="auto"/>
        <w:ind w:left="100" w:right="61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E943C7C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E1129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0926DB7" w14:textId="77777777" w:rsidR="00D8535C" w:rsidRDefault="00741E30">
      <w:pPr>
        <w:spacing w:line="396" w:lineRule="auto"/>
        <w:ind w:left="100" w:right="7238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4C87D6ED" w14:textId="77777777" w:rsidR="00D8535C" w:rsidRDefault="00741E30">
      <w:pPr>
        <w:spacing w:before="12" w:line="396" w:lineRule="auto"/>
        <w:ind w:left="100" w:right="7420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4D2CF3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C21A81" w14:textId="77777777" w:rsidR="00D8535C" w:rsidRDefault="00D8535C">
      <w:pPr>
        <w:spacing w:line="180" w:lineRule="exact"/>
        <w:rPr>
          <w:sz w:val="18"/>
          <w:szCs w:val="18"/>
        </w:rPr>
      </w:pPr>
    </w:p>
    <w:p w14:paraId="727F917D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22FD655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E24A678" w14:textId="77777777" w:rsidR="00D8535C" w:rsidRDefault="00741E30">
      <w:pPr>
        <w:spacing w:line="396" w:lineRule="auto"/>
        <w:ind w:left="100" w:right="7416" w:firstLine="125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F1345D4" w14:textId="77777777" w:rsidR="00D8535C" w:rsidRDefault="00741E30">
      <w:pPr>
        <w:spacing w:before="11"/>
        <w:ind w:left="307" w:right="9706"/>
        <w:jc w:val="center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A8FC8" w14:textId="77777777" w:rsidR="00D8535C" w:rsidRDefault="00D8535C">
      <w:pPr>
        <w:spacing w:line="180" w:lineRule="exact"/>
        <w:rPr>
          <w:sz w:val="18"/>
          <w:szCs w:val="18"/>
        </w:rPr>
      </w:pPr>
    </w:p>
    <w:p w14:paraId="201AED96" w14:textId="77777777" w:rsidR="00D8535C" w:rsidRDefault="00741E30">
      <w:pPr>
        <w:spacing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9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ea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</w:p>
    <w:p w14:paraId="441945C5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18966BD6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B3BF57" w14:textId="77777777" w:rsidR="00D8535C" w:rsidRDefault="00D8535C">
      <w:pPr>
        <w:spacing w:line="200" w:lineRule="exact"/>
      </w:pPr>
    </w:p>
    <w:p w14:paraId="53C05B33" w14:textId="77777777" w:rsidR="00D8535C" w:rsidRDefault="00D8535C">
      <w:pPr>
        <w:spacing w:line="200" w:lineRule="exact"/>
      </w:pPr>
    </w:p>
    <w:p w14:paraId="15779144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270C9A19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298073FF" w14:textId="77777777" w:rsidR="00D8535C" w:rsidRDefault="00D8535C">
      <w:pPr>
        <w:spacing w:line="180" w:lineRule="exact"/>
        <w:rPr>
          <w:sz w:val="18"/>
          <w:szCs w:val="18"/>
        </w:rPr>
      </w:pPr>
    </w:p>
    <w:p w14:paraId="3FEEB8FB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h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.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443B49A1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3184742A" w14:textId="77777777" w:rsidR="00D8535C" w:rsidRDefault="00D8535C">
      <w:pPr>
        <w:spacing w:line="200" w:lineRule="exact"/>
      </w:pPr>
    </w:p>
    <w:p w14:paraId="41693E75" w14:textId="77777777" w:rsidR="00D8535C" w:rsidRDefault="00D8535C">
      <w:pPr>
        <w:spacing w:line="200" w:lineRule="exact"/>
      </w:pPr>
    </w:p>
    <w:p w14:paraId="7D8DE81D" w14:textId="77777777" w:rsidR="00D8535C" w:rsidRDefault="00D8535C">
      <w:pPr>
        <w:spacing w:line="200" w:lineRule="exact"/>
      </w:pPr>
    </w:p>
    <w:p w14:paraId="480EAA07" w14:textId="77777777" w:rsidR="00D8535C" w:rsidRDefault="00D8535C">
      <w:pPr>
        <w:spacing w:line="200" w:lineRule="exact"/>
      </w:pPr>
    </w:p>
    <w:p w14:paraId="759DB45E" w14:textId="77777777" w:rsidR="00D8535C" w:rsidRDefault="00D8535C">
      <w:pPr>
        <w:spacing w:line="200" w:lineRule="exact"/>
      </w:pPr>
    </w:p>
    <w:p w14:paraId="3E1D7495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</w:t>
      </w:r>
    </w:p>
    <w:p w14:paraId="0B0E4A7B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3E4BF5B3" w14:textId="77777777" w:rsidR="00D8535C" w:rsidRDefault="00741E30">
      <w:pPr>
        <w:spacing w:line="258" w:lineRule="auto"/>
        <w:ind w:left="100" w:right="861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31DA388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2317412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E2BE145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46DEBF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 w14:paraId="0801F25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4DB9DEDF" w14:textId="77777777" w:rsidR="00D8535C" w:rsidRDefault="00741E30">
      <w:pPr>
        <w:spacing w:line="258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6EA7FBDB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3D760183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 w14:paraId="7324C94A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54B1FC1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0E0E2355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F6E1CC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:</w:t>
      </w:r>
    </w:p>
    <w:p w14:paraId="4E5351F7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7C4FBD" w14:textId="77777777" w:rsidR="00D8535C" w:rsidRDefault="00741E30">
      <w:pPr>
        <w:ind w:left="820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’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pacing w:val="7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-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</w:p>
    <w:p w14:paraId="550BEBC9" w14:textId="77777777" w:rsidR="00D8535C" w:rsidRDefault="00741E30">
      <w:pPr>
        <w:spacing w:before="21" w:line="263" w:lineRule="auto"/>
        <w:ind w:left="820" w:right="129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w,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 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a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45616E0A" w14:textId="77777777" w:rsidR="00D8535C" w:rsidRDefault="00D8535C">
      <w:pPr>
        <w:spacing w:before="10" w:line="140" w:lineRule="exact"/>
        <w:rPr>
          <w:sz w:val="15"/>
          <w:szCs w:val="15"/>
        </w:rPr>
      </w:pPr>
    </w:p>
    <w:p w14:paraId="45C73E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07AE6440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8488EE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29F928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EC537F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4F018A73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092937B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D4A59F2" w14:textId="77777777" w:rsidR="00D8535C" w:rsidRDefault="00D8535C">
      <w:pPr>
        <w:spacing w:line="200" w:lineRule="exact"/>
      </w:pPr>
    </w:p>
    <w:p w14:paraId="786947D1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79F511E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9BC202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1299D21" w14:textId="77777777" w:rsidR="00D8535C" w:rsidRDefault="00FE5B2A">
      <w:pPr>
        <w:ind w:left="128"/>
        <w:sectPr w:rsidR="00D8535C">
          <w:pgSz w:w="11920" w:h="16840"/>
          <w:pgMar w:top="960" w:right="640" w:bottom="280" w:left="620" w:header="752" w:footer="998" w:gutter="0"/>
          <w:cols w:space="720"/>
        </w:sectPr>
      </w:pPr>
      <w:r>
        <w:rPr>
          <w:noProof/>
        </w:rPr>
      </w:r>
      <w:r w:rsidR="00FE5B2A">
        <w:rPr>
          <w:noProof/>
        </w:rPr>
        <w:pict w14:anchorId="6A9E4779">
          <v:shape id="_x0000_i1026" type="#_x0000_t75" style="width:520.35pt;height:240.5pt">
            <v:imagedata r:id="rId12" o:title=""/>
          </v:shape>
        </w:pict>
      </w:r>
    </w:p>
    <w:p w14:paraId="447DE097" w14:textId="77777777" w:rsidR="00D8535C" w:rsidRDefault="00D8535C">
      <w:pPr>
        <w:spacing w:line="200" w:lineRule="exact"/>
      </w:pPr>
    </w:p>
    <w:p w14:paraId="2C1DE663" w14:textId="77777777" w:rsidR="00D8535C" w:rsidRDefault="00D8535C">
      <w:pPr>
        <w:spacing w:line="200" w:lineRule="exact"/>
      </w:pPr>
    </w:p>
    <w:p w14:paraId="121C1C2A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5B713393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20D470B6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10F4B596" w14:textId="77777777" w:rsidR="00D8535C" w:rsidRDefault="00741E30">
      <w:pPr>
        <w:spacing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16E6E934" w14:textId="77777777" w:rsidR="00D8535C" w:rsidRDefault="00741E30">
      <w:pPr>
        <w:spacing w:before="9" w:line="398" w:lineRule="auto"/>
        <w:ind w:left="100" w:right="7937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1000;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 xml:space="preserve">00;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38D1BBA" w14:textId="77777777" w:rsidR="00D8535C" w:rsidRDefault="00741E30">
      <w:pPr>
        <w:spacing w:before="4"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3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76D6C03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D586D5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9A267C1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67330C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24129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1EE94CAC" w14:textId="77777777" w:rsidR="00D8535C" w:rsidRDefault="00D8535C">
      <w:pPr>
        <w:spacing w:line="180" w:lineRule="exact"/>
        <w:rPr>
          <w:sz w:val="18"/>
          <w:szCs w:val="18"/>
        </w:rPr>
      </w:pPr>
    </w:p>
    <w:p w14:paraId="772F2FF5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684FC329" w14:textId="77777777" w:rsidR="00D8535C" w:rsidRDefault="00D8535C">
      <w:pPr>
        <w:spacing w:line="200" w:lineRule="exact"/>
      </w:pPr>
    </w:p>
    <w:p w14:paraId="56FEF128" w14:textId="77777777" w:rsidR="00D8535C" w:rsidRDefault="00D8535C">
      <w:pPr>
        <w:spacing w:line="200" w:lineRule="exact"/>
      </w:pPr>
    </w:p>
    <w:p w14:paraId="0D766FA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3A58D78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5130F27C" w14:textId="77777777" w:rsidR="00D8535C" w:rsidRDefault="00D8535C">
      <w:pPr>
        <w:spacing w:line="200" w:lineRule="exact"/>
      </w:pPr>
    </w:p>
    <w:p w14:paraId="5DD35A3C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0398BD0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8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0AB56024" w14:textId="77777777" w:rsidR="00D8535C" w:rsidRDefault="00D8535C">
      <w:pPr>
        <w:spacing w:line="200" w:lineRule="exact"/>
      </w:pPr>
    </w:p>
    <w:p w14:paraId="6B35F3AE" w14:textId="77777777" w:rsidR="00D8535C" w:rsidRDefault="00D8535C">
      <w:pPr>
        <w:spacing w:before="5" w:line="260" w:lineRule="exact"/>
        <w:rPr>
          <w:sz w:val="26"/>
          <w:szCs w:val="26"/>
        </w:rPr>
      </w:pPr>
    </w:p>
    <w:p w14:paraId="0FD259AB" w14:textId="77777777" w:rsidR="00D8535C" w:rsidRDefault="00741E30">
      <w:pPr>
        <w:spacing w:line="397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13C6A78D" w14:textId="77777777" w:rsidR="00D8535C" w:rsidRDefault="00D8535C">
      <w:pPr>
        <w:spacing w:line="200" w:lineRule="exact"/>
      </w:pPr>
    </w:p>
    <w:p w14:paraId="47168910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46951789" w14:textId="77777777" w:rsidR="00D8535C" w:rsidRDefault="00741E30">
      <w:pPr>
        <w:spacing w:line="398" w:lineRule="auto"/>
        <w:ind w:left="100" w:right="7780"/>
        <w:jc w:val="both"/>
        <w:rPr>
          <w:sz w:val="24"/>
          <w:szCs w:val="24"/>
        </w:rPr>
        <w:sectPr w:rsidR="00D8535C">
          <w:footerReference w:type="default" r:id="rId13"/>
          <w:pgSz w:w="11920" w:h="16840"/>
          <w:pgMar w:top="960" w:right="1680" w:bottom="280" w:left="620" w:header="752" w:footer="998" w:gutter="0"/>
          <w:pgNumType w:start="5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0B4ABBF" w14:textId="77777777" w:rsidR="00D8535C" w:rsidRDefault="00D8535C">
      <w:pPr>
        <w:spacing w:line="200" w:lineRule="exact"/>
      </w:pPr>
    </w:p>
    <w:p w14:paraId="0E2DBB72" w14:textId="77777777" w:rsidR="00D8535C" w:rsidRDefault="00D8535C">
      <w:pPr>
        <w:spacing w:line="200" w:lineRule="exact"/>
      </w:pPr>
    </w:p>
    <w:p w14:paraId="0B7CBDF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B904D06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79E7C408" w14:textId="77777777" w:rsidR="00D8535C" w:rsidRDefault="00D8535C">
      <w:pPr>
        <w:spacing w:line="200" w:lineRule="exact"/>
      </w:pPr>
    </w:p>
    <w:p w14:paraId="4B58537A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68750CE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6033AE60" w14:textId="77777777" w:rsidR="00D8535C" w:rsidRDefault="00D8535C">
      <w:pPr>
        <w:spacing w:line="200" w:lineRule="exact"/>
      </w:pPr>
    </w:p>
    <w:p w14:paraId="39B573EA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012CA616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28EC57CF" w14:textId="77777777" w:rsidR="00D8535C" w:rsidRDefault="00D8535C">
      <w:pPr>
        <w:spacing w:line="200" w:lineRule="exact"/>
      </w:pPr>
    </w:p>
    <w:p w14:paraId="0DF1746C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30C1882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footerReference w:type="default" r:id="rId14"/>
          <w:pgSz w:w="11920" w:h="16840"/>
          <w:pgMar w:top="960" w:right="1680" w:bottom="280" w:left="620" w:header="752" w:footer="941" w:gutter="0"/>
          <w:pgNumType w:start="6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214F714" w14:textId="77777777" w:rsidR="00D8535C" w:rsidRDefault="00D8535C">
      <w:pPr>
        <w:spacing w:line="200" w:lineRule="exact"/>
      </w:pPr>
    </w:p>
    <w:p w14:paraId="79576CCE" w14:textId="77777777" w:rsidR="00D8535C" w:rsidRDefault="00D8535C">
      <w:pPr>
        <w:spacing w:line="200" w:lineRule="exact"/>
      </w:pPr>
    </w:p>
    <w:p w14:paraId="29F60C50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F431BD2" w14:textId="77777777" w:rsidR="00D8535C" w:rsidRDefault="00741E30">
      <w:pPr>
        <w:spacing w:before="29"/>
        <w:ind w:left="100" w:right="825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C8F416C" w14:textId="77777777" w:rsidR="00D8535C" w:rsidRDefault="00D8535C">
      <w:pPr>
        <w:spacing w:line="180" w:lineRule="exact"/>
        <w:rPr>
          <w:sz w:val="18"/>
          <w:szCs w:val="18"/>
        </w:rPr>
      </w:pPr>
    </w:p>
    <w:p w14:paraId="0ECDA8ED" w14:textId="77777777" w:rsidR="00D8535C" w:rsidRDefault="00741E30">
      <w:pPr>
        <w:ind w:left="100" w:right="872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02D633AA" w14:textId="77777777" w:rsidR="00D8535C" w:rsidRDefault="00D8535C">
      <w:pPr>
        <w:spacing w:line="200" w:lineRule="exact"/>
      </w:pPr>
    </w:p>
    <w:p w14:paraId="6E88B0A2" w14:textId="77777777" w:rsidR="00D8535C" w:rsidRDefault="00D8535C">
      <w:pPr>
        <w:spacing w:line="200" w:lineRule="exact"/>
      </w:pPr>
    </w:p>
    <w:p w14:paraId="0CED39AF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03CA9850" w14:textId="77777777" w:rsidR="00D8535C" w:rsidRDefault="00741E30">
      <w:pPr>
        <w:spacing w:line="398" w:lineRule="auto"/>
        <w:ind w:left="100" w:right="825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0E41EF36" w14:textId="77777777" w:rsidR="00D8535C" w:rsidRDefault="00D8535C">
      <w:pPr>
        <w:spacing w:line="200" w:lineRule="exact"/>
      </w:pPr>
    </w:p>
    <w:p w14:paraId="12829C4C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37B2D37F" w14:textId="77777777" w:rsidR="00D8535C" w:rsidRDefault="00741E30">
      <w:pPr>
        <w:spacing w:line="398" w:lineRule="auto"/>
        <w:ind w:left="100" w:right="8252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62687857" w14:textId="77777777" w:rsidR="00D8535C" w:rsidRDefault="00741E30">
      <w:pPr>
        <w:spacing w:before="5"/>
        <w:ind w:left="100" w:right="983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DD8D33" w14:textId="77777777" w:rsidR="00D8535C" w:rsidRDefault="00D8535C">
      <w:pPr>
        <w:spacing w:line="200" w:lineRule="exact"/>
      </w:pPr>
    </w:p>
    <w:p w14:paraId="3A7ED770" w14:textId="77777777" w:rsidR="00D8535C" w:rsidRDefault="00D8535C">
      <w:pPr>
        <w:spacing w:line="200" w:lineRule="exact"/>
      </w:pPr>
    </w:p>
    <w:p w14:paraId="2F1BAB78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538DF4E2" w14:textId="77777777" w:rsidR="00D8535C" w:rsidRDefault="00741E30">
      <w:pPr>
        <w:ind w:left="100" w:right="9058"/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07F85739" w14:textId="77777777" w:rsidR="00D8535C" w:rsidRDefault="00D8535C">
      <w:pPr>
        <w:spacing w:line="180" w:lineRule="exact"/>
        <w:rPr>
          <w:sz w:val="18"/>
          <w:szCs w:val="18"/>
        </w:rPr>
      </w:pPr>
    </w:p>
    <w:p w14:paraId="5D36E65E" w14:textId="77777777" w:rsidR="00D8535C" w:rsidRDefault="00741E30">
      <w:pPr>
        <w:spacing w:line="259" w:lineRule="auto"/>
        <w:ind w:left="100" w:right="73"/>
        <w:rPr>
          <w:sz w:val="24"/>
          <w:szCs w:val="24"/>
        </w:rPr>
        <w:sectPr w:rsidR="00D8535C">
          <w:pgSz w:w="11920" w:h="16840"/>
          <w:pgMar w:top="960" w:right="1200" w:bottom="280" w:left="620" w:header="752" w:footer="941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100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1E309AF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9B69288" w14:textId="77777777" w:rsidR="00D8535C" w:rsidRDefault="00D8535C">
      <w:pPr>
        <w:spacing w:line="200" w:lineRule="exact"/>
      </w:pPr>
    </w:p>
    <w:p w14:paraId="7C205534" w14:textId="77777777" w:rsidR="00D8535C" w:rsidRDefault="00D8535C">
      <w:pPr>
        <w:spacing w:line="200" w:lineRule="exact"/>
      </w:pPr>
    </w:p>
    <w:p w14:paraId="7F719802" w14:textId="77777777" w:rsidR="00D8535C" w:rsidRDefault="00D8535C">
      <w:pPr>
        <w:spacing w:line="200" w:lineRule="exact"/>
      </w:pPr>
    </w:p>
    <w:p w14:paraId="43E18920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3</w:t>
      </w:r>
    </w:p>
    <w:p w14:paraId="3E5668F7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405AB7E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7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</w:t>
      </w:r>
    </w:p>
    <w:p w14:paraId="3890B97F" w14:textId="77777777" w:rsidR="00D8535C" w:rsidRDefault="00741E30">
      <w:pPr>
        <w:spacing w:before="27"/>
        <w:ind w:left="100"/>
        <w:rPr>
          <w:sz w:val="24"/>
          <w:szCs w:val="24"/>
        </w:rPr>
      </w:pP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x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232903D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786477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7570AF0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7EF81AED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 w14:paraId="0F2DDF8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E4E108" w14:textId="77777777" w:rsidR="00D8535C" w:rsidRDefault="00741E30">
      <w:pPr>
        <w:spacing w:line="259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0099E972" w14:textId="77777777" w:rsidR="00D8535C" w:rsidRDefault="00D8535C">
      <w:pPr>
        <w:spacing w:before="6" w:line="160" w:lineRule="exact"/>
        <w:rPr>
          <w:sz w:val="16"/>
          <w:szCs w:val="16"/>
        </w:rPr>
      </w:pPr>
    </w:p>
    <w:p w14:paraId="2B9D5F8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 w14:paraId="4F65AE5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ADDC963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7983964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82A2925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14793F3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A7A10F9" w14:textId="77777777" w:rsidR="00D8535C" w:rsidRDefault="00741E30">
      <w:pPr>
        <w:spacing w:line="258" w:lineRule="auto"/>
        <w:ind w:left="820" w:right="398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V/v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E9CF97" w14:textId="77777777" w:rsidR="00D8535C" w:rsidRDefault="00D8535C">
      <w:pPr>
        <w:spacing w:before="9" w:line="160" w:lineRule="exact"/>
        <w:rPr>
          <w:sz w:val="16"/>
          <w:szCs w:val="16"/>
        </w:rPr>
      </w:pPr>
    </w:p>
    <w:p w14:paraId="2FCD910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7C4068DD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4E03EB82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6EB29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3CC5446F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76DF356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6C10C3E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</w:p>
    <w:p w14:paraId="5A375432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17A5EAB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53294AB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223193A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78BB75D" w14:textId="77777777" w:rsidR="00D8535C" w:rsidRDefault="00FE5B2A">
      <w:pPr>
        <w:ind w:left="843"/>
      </w:pPr>
      <w:r>
        <w:rPr>
          <w:noProof/>
        </w:rPr>
      </w:r>
      <w:r w:rsidR="00FE5B2A">
        <w:rPr>
          <w:noProof/>
        </w:rPr>
        <w:pict w14:anchorId="5528D6AE">
          <v:shape id="_x0000_i1027" type="#_x0000_t75" style="width:450.55pt;height:247.9pt">
            <v:imagedata r:id="rId15" o:title=""/>
          </v:shape>
        </w:pict>
      </w:r>
    </w:p>
    <w:p w14:paraId="560636D6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47729798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40" w:bottom="280" w:left="620" w:header="752" w:footer="941" w:gutter="0"/>
          <w:cols w:space="720"/>
        </w:sect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122E729F" w14:textId="77777777" w:rsidR="00D8535C" w:rsidRDefault="00D8535C">
      <w:pPr>
        <w:spacing w:line="200" w:lineRule="exact"/>
      </w:pPr>
    </w:p>
    <w:p w14:paraId="1AEFED6B" w14:textId="77777777" w:rsidR="00D8535C" w:rsidRDefault="00D8535C">
      <w:pPr>
        <w:spacing w:line="200" w:lineRule="exact"/>
      </w:pPr>
    </w:p>
    <w:p w14:paraId="0173E96F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6CEE658" w14:textId="77777777" w:rsidR="00D8535C" w:rsidRDefault="00741E30">
      <w:pPr>
        <w:spacing w:before="29"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5A679F73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6"/>
          <w:sz w:val="24"/>
          <w:szCs w:val="24"/>
        </w:rPr>
        <w:t>/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545CF02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758E77" w14:textId="77777777" w:rsidR="00D8535C" w:rsidRDefault="00741E30">
      <w:pPr>
        <w:spacing w:line="396" w:lineRule="auto"/>
        <w:ind w:left="100" w:right="395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 w14:paraId="14E7289A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1000;</w:t>
      </w:r>
    </w:p>
    <w:p w14:paraId="030D4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F50E38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D3697E7" w14:textId="77777777" w:rsidR="00D8535C" w:rsidRDefault="00D8535C">
      <w:pPr>
        <w:spacing w:line="180" w:lineRule="exact"/>
        <w:rPr>
          <w:sz w:val="18"/>
          <w:szCs w:val="18"/>
        </w:rPr>
      </w:pPr>
    </w:p>
    <w:p w14:paraId="426E572E" w14:textId="77777777" w:rsidR="00D8535C" w:rsidRDefault="00741E30">
      <w:pPr>
        <w:spacing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E134685" w14:textId="77777777" w:rsidR="00D8535C" w:rsidRDefault="00D8535C">
      <w:pPr>
        <w:spacing w:line="200" w:lineRule="exact"/>
      </w:pPr>
    </w:p>
    <w:p w14:paraId="648528BE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6378E55A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0038FDA" w14:textId="77777777" w:rsidR="00D8535C" w:rsidRDefault="00D8535C">
      <w:pPr>
        <w:spacing w:line="180" w:lineRule="exact"/>
        <w:rPr>
          <w:sz w:val="18"/>
          <w:szCs w:val="18"/>
        </w:rPr>
      </w:pPr>
    </w:p>
    <w:p w14:paraId="13B27617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69064E" w14:textId="77777777" w:rsidR="00D8535C" w:rsidRDefault="00D8535C">
      <w:pPr>
        <w:spacing w:line="200" w:lineRule="exact"/>
      </w:pPr>
    </w:p>
    <w:p w14:paraId="1823AFC9" w14:textId="77777777" w:rsidR="00D8535C" w:rsidRDefault="00D8535C">
      <w:pPr>
        <w:spacing w:line="200" w:lineRule="exact"/>
      </w:pPr>
    </w:p>
    <w:p w14:paraId="2C1B7681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49E0D7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E76E5C5" w14:textId="77777777" w:rsidR="00D8535C" w:rsidRDefault="00D8535C">
      <w:pPr>
        <w:spacing w:line="180" w:lineRule="exact"/>
        <w:rPr>
          <w:sz w:val="18"/>
          <w:szCs w:val="18"/>
        </w:rPr>
      </w:pPr>
    </w:p>
    <w:p w14:paraId="22598D1C" w14:textId="77777777" w:rsidR="00D8535C" w:rsidRDefault="00741E30">
      <w:pPr>
        <w:spacing w:line="398" w:lineRule="auto"/>
        <w:ind w:left="100" w:right="5013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: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 i</w:t>
      </w:r>
      <w:r>
        <w:rPr>
          <w:spacing w:val="-7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60873D24" w14:textId="77777777" w:rsidR="00D8535C" w:rsidRDefault="00741E30">
      <w:pPr>
        <w:spacing w:before="4"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{</w:t>
      </w:r>
    </w:p>
    <w:p w14:paraId="3F418357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4F5884B6" w14:textId="77777777" w:rsidR="00D8535C" w:rsidRDefault="00741E30">
      <w:pPr>
        <w:spacing w:before="29"/>
        <w:ind w:left="225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;</w:t>
      </w:r>
    </w:p>
    <w:p w14:paraId="11E8075F" w14:textId="77777777" w:rsidR="00D8535C" w:rsidRDefault="00D8535C">
      <w:pPr>
        <w:spacing w:line="200" w:lineRule="exact"/>
      </w:pPr>
    </w:p>
    <w:p w14:paraId="0D6F8568" w14:textId="77777777" w:rsidR="00D8535C" w:rsidRDefault="00D8535C">
      <w:pPr>
        <w:spacing w:line="200" w:lineRule="exact"/>
      </w:pPr>
    </w:p>
    <w:p w14:paraId="0A5D9B9C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4276552" w14:textId="77777777" w:rsidR="00D8535C" w:rsidRDefault="00741E30">
      <w:pPr>
        <w:spacing w:before="29"/>
        <w:ind w:left="225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666D6BA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8728B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5EF13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58F06C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0)</w:t>
      </w:r>
    </w:p>
    <w:p w14:paraId="200C3B79" w14:textId="77777777" w:rsidR="00D8535C" w:rsidRDefault="00D8535C">
      <w:pPr>
        <w:spacing w:line="180" w:lineRule="exact"/>
        <w:rPr>
          <w:sz w:val="18"/>
          <w:szCs w:val="18"/>
        </w:rPr>
      </w:pPr>
    </w:p>
    <w:p w14:paraId="10525B7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428AA04B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34377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407804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1)</w:t>
      </w:r>
    </w:p>
    <w:p w14:paraId="2D491C9A" w14:textId="77777777" w:rsidR="00D8535C" w:rsidRDefault="00D8535C">
      <w:pPr>
        <w:spacing w:line="180" w:lineRule="exact"/>
        <w:rPr>
          <w:sz w:val="18"/>
          <w:szCs w:val="18"/>
        </w:rPr>
      </w:pPr>
    </w:p>
    <w:p w14:paraId="68DB1031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3709163F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A73EAF" w14:textId="77777777" w:rsidR="00D8535C" w:rsidRDefault="00D8535C">
      <w:pPr>
        <w:spacing w:line="180" w:lineRule="exact"/>
        <w:rPr>
          <w:sz w:val="18"/>
          <w:szCs w:val="18"/>
        </w:rPr>
      </w:pPr>
    </w:p>
    <w:p w14:paraId="151CAA9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2)</w:t>
      </w:r>
    </w:p>
    <w:p w14:paraId="07C88B91" w14:textId="77777777" w:rsidR="00D8535C" w:rsidRDefault="00D8535C">
      <w:pPr>
        <w:spacing w:line="180" w:lineRule="exact"/>
        <w:rPr>
          <w:sz w:val="18"/>
          <w:szCs w:val="18"/>
        </w:rPr>
      </w:pPr>
    </w:p>
    <w:p w14:paraId="339EFC1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538C91A" w14:textId="77777777" w:rsidR="00D8535C" w:rsidRDefault="00D8535C">
      <w:pPr>
        <w:spacing w:line="200" w:lineRule="exact"/>
      </w:pPr>
    </w:p>
    <w:p w14:paraId="1E87DBBD" w14:textId="77777777" w:rsidR="00D8535C" w:rsidRDefault="00D8535C">
      <w:pPr>
        <w:spacing w:line="200" w:lineRule="exact"/>
      </w:pPr>
    </w:p>
    <w:p w14:paraId="5D05ADB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DE606F8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3CA6287E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6C3FC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D8164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3)</w:t>
      </w:r>
    </w:p>
    <w:p w14:paraId="18DC73B9" w14:textId="77777777" w:rsidR="00D8535C" w:rsidRDefault="00D8535C">
      <w:pPr>
        <w:spacing w:line="180" w:lineRule="exact"/>
        <w:rPr>
          <w:sz w:val="18"/>
          <w:szCs w:val="18"/>
        </w:rPr>
      </w:pPr>
    </w:p>
    <w:p w14:paraId="5C503B53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0D00C50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94851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9C3EAB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4)</w:t>
      </w:r>
    </w:p>
    <w:p w14:paraId="1C0FB9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6BA37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0E62A7E0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CEF2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3332B9A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5)</w:t>
      </w:r>
    </w:p>
    <w:p w14:paraId="2D1C7782" w14:textId="77777777" w:rsidR="00D8535C" w:rsidRDefault="00D8535C">
      <w:pPr>
        <w:spacing w:line="180" w:lineRule="exact"/>
        <w:rPr>
          <w:sz w:val="18"/>
          <w:szCs w:val="18"/>
        </w:rPr>
      </w:pPr>
    </w:p>
    <w:p w14:paraId="3821716C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60902B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2BB09F0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16"/>
          <w:pgSz w:w="11920" w:h="16840"/>
          <w:pgMar w:top="960" w:right="1680" w:bottom="280" w:left="620" w:header="752" w:footer="998" w:gutter="0"/>
          <w:pgNumType w:start="11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C793100" w14:textId="77777777" w:rsidR="00D8535C" w:rsidRDefault="00D8535C">
      <w:pPr>
        <w:spacing w:line="200" w:lineRule="exact"/>
      </w:pPr>
    </w:p>
    <w:p w14:paraId="0059ADA9" w14:textId="77777777" w:rsidR="00D8535C" w:rsidRDefault="00D8535C">
      <w:pPr>
        <w:spacing w:line="200" w:lineRule="exact"/>
      </w:pPr>
    </w:p>
    <w:p w14:paraId="0B67EC29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CDBAA7A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0227DA6A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F2BF6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4A5BF07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6)</w:t>
      </w:r>
    </w:p>
    <w:p w14:paraId="159E583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6AB2CB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1FE04B0B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ABAC8D" w14:textId="77777777" w:rsidR="00D8535C" w:rsidRDefault="00D8535C">
      <w:pPr>
        <w:spacing w:line="180" w:lineRule="exact"/>
        <w:rPr>
          <w:sz w:val="18"/>
          <w:szCs w:val="18"/>
        </w:rPr>
      </w:pPr>
    </w:p>
    <w:p w14:paraId="270788F9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7)</w:t>
      </w:r>
    </w:p>
    <w:p w14:paraId="671E73B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64A740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4152C328" w14:textId="77777777" w:rsidR="00D8535C" w:rsidRDefault="00741E30">
      <w:pPr>
        <w:spacing w:before="9"/>
        <w:ind w:left="163"/>
        <w:rPr>
          <w:sz w:val="24"/>
          <w:szCs w:val="24"/>
        </w:rPr>
        <w:sectPr w:rsidR="00D8535C">
          <w:footerReference w:type="default" r:id="rId17"/>
          <w:pgSz w:w="11920" w:h="16840"/>
          <w:pgMar w:top="960" w:right="1680" w:bottom="280" w:left="620" w:header="752" w:footer="888" w:gutter="0"/>
          <w:pgNumType w:start="12"/>
          <w:cols w:space="720"/>
        </w:sectPr>
      </w:pPr>
      <w:r>
        <w:rPr>
          <w:sz w:val="24"/>
          <w:szCs w:val="24"/>
        </w:rPr>
        <w:t>}</w:t>
      </w:r>
    </w:p>
    <w:p w14:paraId="1F15A45C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1C4F1432" w14:textId="77777777" w:rsidR="00D8535C" w:rsidRDefault="00D8535C">
      <w:pPr>
        <w:spacing w:line="200" w:lineRule="exact"/>
      </w:pPr>
    </w:p>
    <w:p w14:paraId="20C6938A" w14:textId="77777777" w:rsidR="00D8535C" w:rsidRDefault="00D8535C">
      <w:pPr>
        <w:spacing w:line="200" w:lineRule="exact"/>
      </w:pPr>
    </w:p>
    <w:p w14:paraId="7D16D2A5" w14:textId="77777777" w:rsidR="00D8535C" w:rsidRDefault="00D8535C">
      <w:pPr>
        <w:spacing w:line="200" w:lineRule="exact"/>
      </w:pPr>
    </w:p>
    <w:p w14:paraId="6F9C0903" w14:textId="77777777" w:rsidR="00D8535C" w:rsidRDefault="00D8535C">
      <w:pPr>
        <w:spacing w:line="200" w:lineRule="exact"/>
      </w:pPr>
    </w:p>
    <w:p w14:paraId="5012A8B5" w14:textId="77777777" w:rsidR="00D8535C" w:rsidRDefault="00D8535C">
      <w:pPr>
        <w:spacing w:line="200" w:lineRule="exact"/>
      </w:pPr>
    </w:p>
    <w:p w14:paraId="76DF01E4" w14:textId="77777777" w:rsidR="00D8535C" w:rsidRDefault="00741E30">
      <w:pPr>
        <w:spacing w:before="29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8)</w:t>
      </w:r>
    </w:p>
    <w:p w14:paraId="6458755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09BACEE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5F46041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18F50D" w14:textId="77777777" w:rsidR="00D8535C" w:rsidRDefault="00D8535C">
      <w:pPr>
        <w:spacing w:line="180" w:lineRule="exact"/>
        <w:rPr>
          <w:sz w:val="18"/>
          <w:szCs w:val="18"/>
        </w:rPr>
      </w:pPr>
    </w:p>
    <w:p w14:paraId="047DBAC2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9)</w:t>
      </w:r>
    </w:p>
    <w:p w14:paraId="66725F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47061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27181C85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0AE7A4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6569C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98B48A" w14:textId="77777777" w:rsidR="00D8535C" w:rsidRDefault="00D8535C">
      <w:pPr>
        <w:spacing w:line="200" w:lineRule="exact"/>
      </w:pPr>
    </w:p>
    <w:p w14:paraId="4A52EE85" w14:textId="77777777" w:rsidR="00D8535C" w:rsidRDefault="00D8535C">
      <w:pPr>
        <w:spacing w:line="200" w:lineRule="exact"/>
      </w:pPr>
    </w:p>
    <w:p w14:paraId="6A953CBB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7A47B8A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C840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5FF4BEAD" w14:textId="77777777" w:rsidR="00D8535C" w:rsidRDefault="00741E30">
      <w:pPr>
        <w:spacing w:line="258" w:lineRule="auto"/>
        <w:ind w:left="100" w:right="62"/>
        <w:rPr>
          <w:sz w:val="24"/>
          <w:szCs w:val="24"/>
        </w:rPr>
        <w:sectPr w:rsidR="00D8535C">
          <w:pgSz w:w="11920" w:h="16840"/>
          <w:pgMar w:top="960" w:right="840" w:bottom="280" w:left="620" w:header="752" w:footer="888" w:gutter="0"/>
          <w:cols w:space="720"/>
        </w:sect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7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R,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4B43E916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0751BC99" w14:textId="77777777" w:rsidR="00D8535C" w:rsidRDefault="00D8535C">
      <w:pPr>
        <w:spacing w:line="200" w:lineRule="exact"/>
      </w:pPr>
    </w:p>
    <w:p w14:paraId="65BCF79F" w14:textId="77777777" w:rsidR="00D8535C" w:rsidRDefault="00D8535C">
      <w:pPr>
        <w:spacing w:line="200" w:lineRule="exact"/>
      </w:pPr>
    </w:p>
    <w:p w14:paraId="1D7477E3" w14:textId="77777777" w:rsidR="00D8535C" w:rsidRDefault="00D8535C">
      <w:pPr>
        <w:spacing w:line="200" w:lineRule="exact"/>
      </w:pPr>
    </w:p>
    <w:p w14:paraId="1828133D" w14:textId="77777777" w:rsidR="00D8535C" w:rsidRDefault="00D8535C">
      <w:pPr>
        <w:spacing w:line="200" w:lineRule="exact"/>
      </w:pPr>
    </w:p>
    <w:p w14:paraId="5476C17B" w14:textId="77777777" w:rsidR="00D8535C" w:rsidRDefault="00D8535C">
      <w:pPr>
        <w:spacing w:line="200" w:lineRule="exact"/>
      </w:pPr>
    </w:p>
    <w:p w14:paraId="6AE97FF8" w14:textId="77777777" w:rsidR="00D8535C" w:rsidRDefault="00741E30">
      <w:pPr>
        <w:spacing w:before="22"/>
        <w:ind w:left="4400" w:right="449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4</w:t>
      </w:r>
    </w:p>
    <w:p w14:paraId="1ADF49B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031B349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BC5EA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6887E3E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D60033E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0769188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CD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65DE8C97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5C47ABD" w14:textId="77777777" w:rsidR="00D8535C" w:rsidRDefault="00741E30">
      <w:pPr>
        <w:spacing w:line="258" w:lineRule="auto"/>
        <w:ind w:left="820" w:right="32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d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D)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8"/>
          <w:sz w:val="24"/>
          <w:szCs w:val="24"/>
        </w:rPr>
        <w:t xml:space="preserve"> </w:t>
      </w:r>
      <w:hyperlink r:id="rId18"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2"/>
            <w:sz w:val="24"/>
            <w:szCs w:val="24"/>
          </w:rPr>
          <w:t>-</w:t>
        </w:r>
        <w:r>
          <w:rPr>
            <w:sz w:val="24"/>
            <w:szCs w:val="24"/>
          </w:rPr>
          <w:t>p</w:t>
        </w:r>
        <w:r>
          <w:rPr>
            <w:spacing w:val="-1"/>
            <w:sz w:val="24"/>
            <w:szCs w:val="24"/>
          </w:rPr>
          <w:t>a</w:t>
        </w:r>
        <w:r>
          <w:rPr>
            <w:spacing w:val="-5"/>
            <w:sz w:val="24"/>
            <w:szCs w:val="24"/>
          </w:rPr>
          <w:t>n</w:t>
        </w:r>
        <w:r>
          <w:rPr>
            <w:spacing w:val="4"/>
            <w:sz w:val="24"/>
            <w:szCs w:val="24"/>
          </w:rPr>
          <w:t>e</w:t>
        </w:r>
        <w:r>
          <w:rPr>
            <w:sz w:val="24"/>
            <w:szCs w:val="24"/>
          </w:rPr>
          <w:t>l</w:t>
        </w:r>
        <w:r>
          <w:rPr>
            <w:spacing w:val="-7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d</w:t>
        </w:r>
        <w:r>
          <w:rPr>
            <w:spacing w:val="-4"/>
            <w:sz w:val="24"/>
            <w:szCs w:val="24"/>
          </w:rPr>
          <w:t>i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p</w:t>
        </w:r>
        <w:r>
          <w:rPr>
            <w:sz w:val="24"/>
            <w:szCs w:val="24"/>
          </w:rPr>
          <w:t>l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y</w:t>
        </w:r>
        <w:r>
          <w:rPr>
            <w:spacing w:val="-6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</w:hyperlink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hyperlink r:id="rId19">
        <w:r>
          <w:rPr>
            <w:spacing w:val="-1"/>
            <w:sz w:val="24"/>
            <w:szCs w:val="24"/>
          </w:rPr>
          <w:t>e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</w:t>
        </w:r>
        <w:r>
          <w:rPr>
            <w:spacing w:val="1"/>
            <w:sz w:val="24"/>
            <w:szCs w:val="24"/>
          </w:rPr>
          <w:t>r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n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  <w:r>
          <w:rPr>
            <w:spacing w:val="1"/>
            <w:sz w:val="24"/>
            <w:szCs w:val="24"/>
          </w:rPr>
          <w:t>l</w:t>
        </w:r>
        <w:r>
          <w:rPr>
            <w:sz w:val="24"/>
            <w:szCs w:val="24"/>
          </w:rPr>
          <w:t>y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d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</w:t>
        </w:r>
        <w:r>
          <w:rPr>
            <w:spacing w:val="-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t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</w:hyperlink>
      <w:hyperlink r:id="rId20">
        <w:r>
          <w:rPr>
            <w:sz w:val="24"/>
            <w:szCs w:val="24"/>
          </w:rPr>
          <w:t xml:space="preserve"> d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v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e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t</w:t>
        </w:r>
      </w:hyperlink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7"/>
          <w:sz w:val="24"/>
          <w:szCs w:val="24"/>
        </w:rPr>
        <w:t>t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hyperlink r:id="rId21">
        <w:r>
          <w:rPr>
            <w:sz w:val="24"/>
            <w:szCs w:val="24"/>
          </w:rPr>
          <w:t>l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q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d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  <w:r>
          <w:rPr>
            <w:spacing w:val="6"/>
            <w:sz w:val="24"/>
            <w:szCs w:val="24"/>
          </w:rPr>
          <w:t>r</w:t>
        </w:r>
        <w:r>
          <w:rPr>
            <w:spacing w:val="-10"/>
            <w:sz w:val="24"/>
            <w:szCs w:val="24"/>
          </w:rPr>
          <w:t>y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t</w:t>
        </w:r>
        <w:r>
          <w:rPr>
            <w:spacing w:val="4"/>
            <w:sz w:val="24"/>
            <w:szCs w:val="24"/>
          </w:rPr>
          <w:t>a</w:t>
        </w:r>
        <w:r>
          <w:rPr>
            <w:spacing w:val="-4"/>
            <w:sz w:val="24"/>
            <w:szCs w:val="24"/>
          </w:rPr>
          <w:t>l</w:t>
        </w:r>
        <w:r>
          <w:rPr>
            <w:sz w:val="24"/>
            <w:szCs w:val="24"/>
          </w:rPr>
          <w:t>s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</w:hyperlink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hyperlink r:id="rId22">
        <w:r>
          <w:rPr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6"/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ze</w:t>
        </w:r>
        <w:r>
          <w:rPr>
            <w:spacing w:val="6"/>
            <w:sz w:val="24"/>
            <w:szCs w:val="24"/>
          </w:rPr>
          <w:t>r</w:t>
        </w:r>
        <w:r>
          <w:rPr>
            <w:spacing w:val="-3"/>
            <w:sz w:val="24"/>
            <w:szCs w:val="24"/>
          </w:rPr>
          <w:t>’</w:t>
        </w:r>
        <w:r>
          <w:rPr>
            <w:spacing w:val="-1"/>
            <w:sz w:val="24"/>
            <w:szCs w:val="24"/>
          </w:rPr>
          <w:t>s</w:t>
        </w:r>
        <w:r>
          <w:rPr>
            <w:sz w:val="24"/>
            <w:szCs w:val="24"/>
          </w:rPr>
          <w:t>.</w:t>
        </w:r>
        <w:r>
          <w:rPr>
            <w:spacing w:val="4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L</w:t>
        </w:r>
      </w:hyperlink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 do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hyperlink r:id="rId23">
        <w:r>
          <w:rPr>
            <w:sz w:val="24"/>
            <w:szCs w:val="24"/>
          </w:rPr>
          <w:t>b</w:t>
        </w:r>
        <w:r>
          <w:rPr>
            <w:spacing w:val="-1"/>
            <w:sz w:val="24"/>
            <w:szCs w:val="24"/>
          </w:rPr>
          <w:t>ac</w:t>
        </w:r>
        <w:r>
          <w:rPr>
            <w:spacing w:val="5"/>
            <w:sz w:val="24"/>
            <w:szCs w:val="24"/>
          </w:rPr>
          <w:t>k</w:t>
        </w:r>
        <w:r>
          <w:rPr>
            <w:spacing w:val="-4"/>
            <w:sz w:val="24"/>
            <w:szCs w:val="24"/>
          </w:rPr>
          <w:t>li</w:t>
        </w:r>
        <w:r>
          <w:rPr>
            <w:spacing w:val="5"/>
            <w:sz w:val="24"/>
            <w:szCs w:val="24"/>
          </w:rPr>
          <w:t>g</w:t>
        </w:r>
        <w:r>
          <w:rPr>
            <w:spacing w:val="-5"/>
            <w:sz w:val="24"/>
            <w:szCs w:val="24"/>
          </w:rPr>
          <w:t>h</w:t>
        </w:r>
        <w:r>
          <w:rPr>
            <w:sz w:val="24"/>
            <w:szCs w:val="24"/>
          </w:rPr>
          <w:t>t</w:t>
        </w:r>
        <w:r>
          <w:rPr>
            <w:spacing w:val="8"/>
            <w:sz w:val="24"/>
            <w:szCs w:val="24"/>
          </w:rPr>
          <w:t xml:space="preserve"> </w:t>
        </w:r>
        <w:r>
          <w:rPr>
            <w:sz w:val="24"/>
            <w:szCs w:val="24"/>
          </w:rPr>
          <w:t>or</w:t>
        </w:r>
      </w:hyperlink>
      <w:r>
        <w:rPr>
          <w:spacing w:val="-1"/>
          <w:sz w:val="24"/>
          <w:szCs w:val="24"/>
        </w:rPr>
        <w:t xml:space="preserve"> </w:t>
      </w:r>
      <w:hyperlink r:id="rId24">
        <w:r>
          <w:rPr>
            <w:spacing w:val="1"/>
            <w:sz w:val="24"/>
            <w:szCs w:val="24"/>
          </w:rPr>
          <w:t>r</w:t>
        </w:r>
        <w:r>
          <w:rPr>
            <w:spacing w:val="-1"/>
            <w:sz w:val="24"/>
            <w:szCs w:val="24"/>
          </w:rPr>
          <w:t>e</w:t>
        </w:r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to</w:t>
        </w:r>
        <w:r>
          <w:rPr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 xml:space="preserve"> </w:t>
        </w:r>
        <w:r>
          <w:rPr>
            <w:sz w:val="24"/>
            <w:szCs w:val="24"/>
          </w:rPr>
          <w:t>to</w:t>
        </w:r>
      </w:hyperlink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ur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hyperlink r:id="rId25"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n</w:t>
        </w:r>
        <w:r>
          <w:rPr>
            <w:spacing w:val="5"/>
            <w:sz w:val="24"/>
            <w:szCs w:val="24"/>
          </w:rPr>
          <w:t>o</w:t>
        </w:r>
        <w:r>
          <w:rPr>
            <w:spacing w:val="-1"/>
            <w:sz w:val="24"/>
            <w:szCs w:val="24"/>
          </w:rPr>
          <w:t>c</w:t>
        </w:r>
        <w:r>
          <w:rPr>
            <w:spacing w:val="-5"/>
            <w:sz w:val="24"/>
            <w:szCs w:val="24"/>
          </w:rPr>
          <w:t>h</w:t>
        </w:r>
        <w:r>
          <w:rPr>
            <w:spacing w:val="1"/>
            <w:sz w:val="24"/>
            <w:szCs w:val="24"/>
          </w:rPr>
          <w:t>r</w:t>
        </w:r>
        <w:r>
          <w:rPr>
            <w:spacing w:val="9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m</w:t>
        </w:r>
        <w:r>
          <w:rPr>
            <w:spacing w:val="1"/>
            <w:sz w:val="24"/>
            <w:szCs w:val="24"/>
          </w:rPr>
          <w:t>e</w:t>
        </w:r>
        <w:r>
          <w:rPr>
            <w:sz w:val="24"/>
            <w:szCs w:val="24"/>
          </w:rPr>
          <w:t>.</w:t>
        </w:r>
        <w:r>
          <w:rPr>
            <w:spacing w:val="5"/>
            <w:sz w:val="24"/>
            <w:szCs w:val="24"/>
          </w:rPr>
          <w:t xml:space="preserve"> </w:t>
        </w:r>
        <w:r>
          <w:rPr>
            <w:spacing w:val="-3"/>
            <w:sz w:val="24"/>
            <w:szCs w:val="24"/>
          </w:rPr>
          <w:t>I</w:t>
        </w:r>
      </w:hyperlink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16*2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16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DA55E20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C18FE0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75D6AEC1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7FB1C3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7779B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0D858A1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</w:p>
    <w:p w14:paraId="570EA28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677E6557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7702B94E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3E8BEB7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8D4C6B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5D91554" w14:textId="77777777" w:rsidR="00D8535C" w:rsidRDefault="00FE5B2A">
      <w:pPr>
        <w:ind w:left="100"/>
      </w:pPr>
      <w:r>
        <w:rPr>
          <w:noProof/>
        </w:rPr>
      </w:r>
      <w:r w:rsidR="00FE5B2A">
        <w:rPr>
          <w:noProof/>
        </w:rPr>
        <w:pict w14:anchorId="1AC0B65E">
          <v:shape id="_x0000_i1028" type="#_x0000_t75" style="width:527.75pt;height:198.95pt">
            <v:imagedata r:id="rId26" o:title=""/>
          </v:shape>
        </w:pict>
      </w:r>
    </w:p>
    <w:p w14:paraId="64141B1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726050E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Con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740D221B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36E264D0" w14:textId="77777777" w:rsidR="00D8535C" w:rsidRDefault="00741E30">
      <w:pPr>
        <w:ind w:left="225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:</w:t>
      </w:r>
    </w:p>
    <w:p w14:paraId="264254E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C01DD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14:paraId="3A45F84E" w14:textId="77777777" w:rsidR="00D8535C" w:rsidRDefault="00D8535C">
      <w:pPr>
        <w:spacing w:line="180" w:lineRule="exact"/>
        <w:rPr>
          <w:sz w:val="18"/>
          <w:szCs w:val="18"/>
        </w:rPr>
      </w:pPr>
    </w:p>
    <w:p w14:paraId="2953A673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14:paraId="092542A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57AAEF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14:paraId="7E976A0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1CBC48C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14:paraId="513FEA4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1C0B8135" w14:textId="77777777" w:rsidR="00D8535C" w:rsidRDefault="00741E30">
      <w:pPr>
        <w:ind w:left="283"/>
        <w:rPr>
          <w:sz w:val="24"/>
          <w:szCs w:val="24"/>
        </w:rPr>
        <w:sectPr w:rsidR="00D8535C">
          <w:pgSz w:w="11920" w:h="16840"/>
          <w:pgMar w:top="960" w:right="52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006898D0" w14:textId="77777777" w:rsidR="00D8535C" w:rsidRDefault="00D8535C">
      <w:pPr>
        <w:spacing w:line="200" w:lineRule="exact"/>
      </w:pPr>
    </w:p>
    <w:p w14:paraId="47BB0CC6" w14:textId="77777777" w:rsidR="00D8535C" w:rsidRDefault="00D8535C">
      <w:pPr>
        <w:spacing w:line="200" w:lineRule="exact"/>
      </w:pPr>
    </w:p>
    <w:p w14:paraId="6DE5DE05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6836918" w14:textId="77777777" w:rsidR="00D8535C" w:rsidRDefault="00741E30">
      <w:pPr>
        <w:spacing w:before="29"/>
        <w:ind w:left="283" w:right="662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1A637A30" w14:textId="77777777" w:rsidR="00D8535C" w:rsidRDefault="00D8535C">
      <w:pPr>
        <w:spacing w:line="180" w:lineRule="exact"/>
        <w:rPr>
          <w:sz w:val="18"/>
          <w:szCs w:val="18"/>
        </w:rPr>
      </w:pPr>
    </w:p>
    <w:p w14:paraId="75534D50" w14:textId="77777777" w:rsidR="00D8535C" w:rsidRDefault="00741E30">
      <w:pPr>
        <w:spacing w:line="398" w:lineRule="auto"/>
        <w:ind w:left="283" w:right="693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/W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C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5V</w:t>
      </w:r>
    </w:p>
    <w:p w14:paraId="17C9FA04" w14:textId="77777777" w:rsidR="00D8535C" w:rsidRDefault="00741E30">
      <w:pPr>
        <w:spacing w:before="4"/>
        <w:ind w:left="283" w:right="8039"/>
        <w:jc w:val="both"/>
        <w:rPr>
          <w:sz w:val="24"/>
          <w:szCs w:val="24"/>
        </w:rPr>
      </w:pPr>
      <w:r>
        <w:rPr>
          <w:sz w:val="24"/>
          <w:szCs w:val="24"/>
        </w:rPr>
        <w:t>10K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3A8919F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8B6AAAB" w14:textId="77777777" w:rsidR="00D8535C" w:rsidRDefault="00741E30">
      <w:pPr>
        <w:ind w:left="283" w:right="696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5V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2BE3EF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218DD" w14:textId="77777777" w:rsidR="00D8535C" w:rsidRDefault="00741E30">
      <w:pPr>
        <w:ind w:left="283" w:right="642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</w:p>
    <w:p w14:paraId="0500CAA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6B1F8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AA4E34B" w14:textId="77777777" w:rsidR="00D8535C" w:rsidRDefault="00D8535C">
      <w:pPr>
        <w:spacing w:line="180" w:lineRule="exact"/>
        <w:rPr>
          <w:sz w:val="18"/>
          <w:szCs w:val="18"/>
        </w:rPr>
      </w:pPr>
    </w:p>
    <w:p w14:paraId="32B09401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 w14:paraId="3B2AC973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37F078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6B4FF20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5059EE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 w14:paraId="73AD2CEC" w14:textId="77777777" w:rsidR="00D8535C" w:rsidRDefault="00D8535C">
      <w:pPr>
        <w:spacing w:line="180" w:lineRule="exact"/>
        <w:rPr>
          <w:sz w:val="18"/>
          <w:szCs w:val="18"/>
        </w:rPr>
      </w:pPr>
    </w:p>
    <w:p w14:paraId="55A15E6E" w14:textId="77777777" w:rsidR="00D8535C" w:rsidRDefault="00741E30">
      <w:pPr>
        <w:spacing w:line="396" w:lineRule="auto"/>
        <w:ind w:left="100" w:right="4069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5, 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4, 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3, 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2; </w:t>
      </w:r>
      <w:r>
        <w:rPr>
          <w:spacing w:val="2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(r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7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AB0962D" w14:textId="77777777" w:rsidR="00D8535C" w:rsidRDefault="00741E30">
      <w:pPr>
        <w:spacing w:before="12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37E0B9F" w14:textId="77777777" w:rsidR="00D8535C" w:rsidRDefault="00D8535C">
      <w:pPr>
        <w:spacing w:line="180" w:lineRule="exact"/>
        <w:rPr>
          <w:sz w:val="18"/>
          <w:szCs w:val="18"/>
        </w:rPr>
      </w:pPr>
    </w:p>
    <w:p w14:paraId="2590B359" w14:textId="77777777" w:rsidR="00D8535C" w:rsidRDefault="00741E30">
      <w:pPr>
        <w:ind w:left="225" w:right="4628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D's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3B3D15FA" w14:textId="77777777" w:rsidR="00D8535C" w:rsidRDefault="00D8535C">
      <w:pPr>
        <w:spacing w:line="180" w:lineRule="exact"/>
        <w:rPr>
          <w:sz w:val="18"/>
          <w:szCs w:val="18"/>
        </w:rPr>
      </w:pPr>
    </w:p>
    <w:p w14:paraId="3180FDF3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16,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C9B1CD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5AEE5A3" w14:textId="77777777" w:rsidR="00D8535C" w:rsidRDefault="00741E30">
      <w:pPr>
        <w:spacing w:line="396" w:lineRule="auto"/>
        <w:ind w:left="100" w:right="6447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D.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!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1AC5D28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7E9130" w14:textId="77777777" w:rsidR="00D8535C" w:rsidRDefault="00D8535C">
      <w:pPr>
        <w:spacing w:line="180" w:lineRule="exact"/>
        <w:rPr>
          <w:sz w:val="18"/>
          <w:szCs w:val="18"/>
        </w:rPr>
      </w:pPr>
    </w:p>
    <w:p w14:paraId="6E94A71E" w14:textId="77777777" w:rsidR="00D8535C" w:rsidRDefault="00741E30">
      <w:pPr>
        <w:spacing w:line="398" w:lineRule="auto"/>
        <w:ind w:left="100" w:right="7482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r(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K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6"/>
          <w:sz w:val="24"/>
          <w:szCs w:val="24"/>
        </w:rPr>
        <w:t>o</w:t>
      </w:r>
      <w:r>
        <w:rPr>
          <w:spacing w:val="1"/>
          <w:sz w:val="24"/>
          <w:szCs w:val="24"/>
        </w:rPr>
        <w:t>r(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7DC0B14" w14:textId="77777777" w:rsidR="00D8535C" w:rsidRDefault="00741E30">
      <w:pPr>
        <w:spacing w:before="9"/>
        <w:ind w:left="225" w:right="4586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A1EEBC" w14:textId="77777777" w:rsidR="00D8535C" w:rsidRDefault="00D8535C">
      <w:pPr>
        <w:spacing w:line="180" w:lineRule="exact"/>
        <w:rPr>
          <w:sz w:val="18"/>
          <w:szCs w:val="18"/>
        </w:rPr>
      </w:pPr>
    </w:p>
    <w:p w14:paraId="72506E6C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A914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B73296F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C098B0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2831C9" w14:textId="77777777" w:rsidR="00D8535C" w:rsidRDefault="00741E30">
      <w:pPr>
        <w:spacing w:line="260" w:lineRule="exact"/>
        <w:ind w:left="225" w:right="9228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0AD179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0412E68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236FA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7F88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3D9DC181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6815342C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07F72A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045EFF8A" w14:textId="77777777" w:rsidR="00D8535C" w:rsidRDefault="00D8535C">
      <w:pPr>
        <w:spacing w:line="200" w:lineRule="exact"/>
      </w:pPr>
    </w:p>
    <w:p w14:paraId="4B7DF672" w14:textId="77777777" w:rsidR="00D8535C" w:rsidRDefault="00D8535C">
      <w:pPr>
        <w:spacing w:line="200" w:lineRule="exact"/>
      </w:pPr>
    </w:p>
    <w:p w14:paraId="3A645EC9" w14:textId="77777777" w:rsidR="00D8535C" w:rsidRDefault="00D8535C">
      <w:pPr>
        <w:spacing w:line="200" w:lineRule="exact"/>
      </w:pPr>
    </w:p>
    <w:p w14:paraId="37952A06" w14:textId="77777777" w:rsidR="00D8535C" w:rsidRDefault="00741E30">
      <w:pPr>
        <w:spacing w:before="22"/>
        <w:ind w:left="4400" w:right="42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5</w:t>
      </w:r>
    </w:p>
    <w:p w14:paraId="7079FC52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D1D552" w14:textId="77777777" w:rsidR="00D8535C" w:rsidRDefault="00741E30">
      <w:pPr>
        <w:ind w:left="100" w:right="3329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16F16443" w14:textId="77777777" w:rsidR="00D8535C" w:rsidRDefault="00D8535C">
      <w:pPr>
        <w:spacing w:line="180" w:lineRule="exact"/>
        <w:rPr>
          <w:sz w:val="19"/>
          <w:szCs w:val="19"/>
        </w:rPr>
      </w:pPr>
    </w:p>
    <w:p w14:paraId="45A01E07" w14:textId="77777777" w:rsidR="00D8535C" w:rsidRDefault="00741E30">
      <w:pPr>
        <w:ind w:left="100" w:right="9142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AACDB85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46E432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5512EDBB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52371279" w14:textId="77777777" w:rsidR="00D8535C" w:rsidRDefault="00741E30">
      <w:pPr>
        <w:spacing w:line="258" w:lineRule="auto"/>
        <w:ind w:left="820" w:right="829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5CC893F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32B9EED5" w14:textId="77777777" w:rsidR="00D8535C" w:rsidRDefault="00741E30">
      <w:pPr>
        <w:spacing w:line="258" w:lineRule="auto"/>
        <w:ind w:left="820" w:right="100"/>
        <w:rPr>
          <w:sz w:val="24"/>
          <w:szCs w:val="24"/>
        </w:rPr>
      </w:pPr>
      <w:r>
        <w:rPr>
          <w:color w:val="212121"/>
          <w:spacing w:val="-5"/>
          <w:sz w:val="24"/>
          <w:szCs w:val="24"/>
        </w:rPr>
        <w:t>K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4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z w:val="24"/>
          <w:szCs w:val="24"/>
        </w:rPr>
        <w:t>4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s 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4"/>
          <w:sz w:val="24"/>
          <w:szCs w:val="24"/>
        </w:rPr>
        <w:t>ll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16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t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DC 10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ugg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's 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t.</w:t>
      </w:r>
    </w:p>
    <w:p w14:paraId="220C3D05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A8DA1E9" w14:textId="77777777" w:rsidR="00D8535C" w:rsidRDefault="00741E30">
      <w:pPr>
        <w:ind w:left="100" w:right="7810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3689513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CFDA88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3A386046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1FD22D9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5D2C546B" w14:textId="77777777" w:rsidR="00D8535C" w:rsidRDefault="00D8535C">
      <w:pPr>
        <w:spacing w:line="200" w:lineRule="exact"/>
      </w:pPr>
    </w:p>
    <w:p w14:paraId="08AF8728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50E0CDCA" w14:textId="77777777" w:rsidR="00D8535C" w:rsidRDefault="00741E30">
      <w:pPr>
        <w:ind w:left="100" w:right="7763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5B43AA6E" w14:textId="77777777" w:rsidR="00D8535C" w:rsidRDefault="00D8535C">
      <w:pPr>
        <w:spacing w:line="120" w:lineRule="exact"/>
        <w:rPr>
          <w:sz w:val="12"/>
          <w:szCs w:val="12"/>
        </w:rPr>
      </w:pPr>
    </w:p>
    <w:p w14:paraId="4DEE14F4" w14:textId="77777777" w:rsidR="00D8535C" w:rsidRDefault="00D8535C">
      <w:pPr>
        <w:spacing w:line="200" w:lineRule="exact"/>
      </w:pPr>
    </w:p>
    <w:p w14:paraId="41A6AA0F" w14:textId="77777777" w:rsidR="00D8535C" w:rsidRDefault="00FE5B2A">
      <w:pPr>
        <w:ind w:left="248"/>
      </w:pPr>
      <w:r>
        <w:rPr>
          <w:noProof/>
        </w:rPr>
      </w:r>
      <w:r w:rsidR="00FE5B2A">
        <w:rPr>
          <w:noProof/>
        </w:rPr>
        <w:pict w14:anchorId="6E20EFDD">
          <v:shape id="_x0000_i1029" type="#_x0000_t75" style="width:509.2pt;height:249.4pt">
            <v:imagedata r:id="rId27" o:title=""/>
          </v:shape>
        </w:pict>
      </w:r>
    </w:p>
    <w:p w14:paraId="31D6DDFD" w14:textId="77777777" w:rsidR="00D8535C" w:rsidRDefault="00D8535C">
      <w:pPr>
        <w:spacing w:before="4" w:line="180" w:lineRule="exact"/>
        <w:rPr>
          <w:sz w:val="19"/>
          <w:szCs w:val="19"/>
        </w:rPr>
      </w:pPr>
    </w:p>
    <w:p w14:paraId="1B0EF2E7" w14:textId="77777777" w:rsidR="00D8535C" w:rsidRDefault="00D8535C">
      <w:pPr>
        <w:spacing w:line="200" w:lineRule="exact"/>
      </w:pPr>
    </w:p>
    <w:p w14:paraId="2789400B" w14:textId="77777777" w:rsidR="00D8535C" w:rsidRDefault="00D8535C">
      <w:pPr>
        <w:spacing w:line="200" w:lineRule="exact"/>
      </w:pPr>
    </w:p>
    <w:p w14:paraId="576A9B58" w14:textId="77777777" w:rsidR="00D8535C" w:rsidRDefault="00741E30">
      <w:pPr>
        <w:ind w:left="100" w:right="9732"/>
        <w:jc w:val="both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2FD66566" w14:textId="77777777" w:rsidR="00D8535C" w:rsidRDefault="00D8535C">
      <w:pPr>
        <w:spacing w:line="180" w:lineRule="exact"/>
        <w:rPr>
          <w:sz w:val="18"/>
          <w:szCs w:val="18"/>
        </w:rPr>
      </w:pPr>
    </w:p>
    <w:p w14:paraId="4EFCB925" w14:textId="77777777" w:rsidR="00D8535C" w:rsidRDefault="00741E30">
      <w:pPr>
        <w:ind w:left="100" w:right="86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&lt;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 w14:paraId="505798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7051B5" w14:textId="77777777" w:rsidR="00D8535C" w:rsidRDefault="00741E30">
      <w:pPr>
        <w:spacing w:line="398" w:lineRule="auto"/>
        <w:ind w:left="100" w:right="8324"/>
        <w:jc w:val="both"/>
        <w:rPr>
          <w:sz w:val="24"/>
          <w:szCs w:val="24"/>
        </w:rPr>
        <w:sectPr w:rsidR="00D8535C">
          <w:pgSz w:w="11920" w:h="16840"/>
          <w:pgMar w:top="960" w:right="740" w:bottom="280" w:left="620" w:header="752" w:footer="888" w:gutter="0"/>
          <w:cols w:space="720"/>
        </w:sect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ude </w:t>
      </w:r>
      <w:r>
        <w:rPr>
          <w:spacing w:val="4"/>
          <w:sz w:val="24"/>
          <w:szCs w:val="24"/>
        </w:rPr>
        <w:t>&lt;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&gt;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4;</w:t>
      </w:r>
    </w:p>
    <w:p w14:paraId="2EFB6EB0" w14:textId="77777777" w:rsidR="00D8535C" w:rsidRDefault="00D8535C">
      <w:pPr>
        <w:spacing w:line="200" w:lineRule="exact"/>
      </w:pPr>
    </w:p>
    <w:p w14:paraId="7ED218EB" w14:textId="77777777" w:rsidR="00D8535C" w:rsidRDefault="00D8535C">
      <w:pPr>
        <w:spacing w:line="200" w:lineRule="exact"/>
      </w:pPr>
    </w:p>
    <w:p w14:paraId="5D12FE68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CB6D28B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S][</w:t>
      </w:r>
      <w:r>
        <w:rPr>
          <w:spacing w:val="-2"/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</w:t>
      </w:r>
    </w:p>
    <w:p w14:paraId="4CB7F483" w14:textId="77777777" w:rsidR="00D8535C" w:rsidRDefault="00D8535C">
      <w:pPr>
        <w:spacing w:line="180" w:lineRule="exact"/>
        <w:rPr>
          <w:sz w:val="18"/>
          <w:szCs w:val="18"/>
        </w:rPr>
      </w:pPr>
    </w:p>
    <w:p w14:paraId="482C338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2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3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z w:val="24"/>
          <w:szCs w:val="24"/>
        </w:rPr>
        <w:t>'A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62C0EDF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E764AF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4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5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6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3B25BF17" w14:textId="77777777" w:rsidR="00D8535C" w:rsidRDefault="00D8535C">
      <w:pPr>
        <w:spacing w:line="180" w:lineRule="exact"/>
        <w:rPr>
          <w:sz w:val="18"/>
          <w:szCs w:val="18"/>
        </w:rPr>
      </w:pPr>
    </w:p>
    <w:p w14:paraId="3220B065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7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8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9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2B1BE0C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AA36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*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0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#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</w:t>
      </w:r>
    </w:p>
    <w:p w14:paraId="4CAABAD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DEA6C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2A70CCD" w14:textId="77777777" w:rsidR="00D8535C" w:rsidRDefault="00D8535C">
      <w:pPr>
        <w:spacing w:line="180" w:lineRule="exact"/>
        <w:rPr>
          <w:sz w:val="18"/>
          <w:szCs w:val="18"/>
        </w:rPr>
      </w:pPr>
    </w:p>
    <w:p w14:paraId="2DA2C69A" w14:textId="77777777" w:rsidR="00D8535C" w:rsidRDefault="00741E30">
      <w:pPr>
        <w:spacing w:line="396" w:lineRule="auto"/>
        <w:ind w:left="100" w:right="3355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2};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6}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58A9C947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ow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49B7F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C7C57B2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93D2C7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ADED0A8" w14:textId="77777777" w:rsidR="00D8535C" w:rsidRDefault="00741E30">
      <w:pPr>
        <w:spacing w:line="396" w:lineRule="auto"/>
        <w:ind w:left="100" w:right="635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F77C32" w14:textId="77777777" w:rsidR="00D8535C" w:rsidRDefault="00741E30">
      <w:pPr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468B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1263E3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08EDDD9" w14:textId="77777777" w:rsidR="00D8535C" w:rsidRDefault="00D8535C">
      <w:pPr>
        <w:spacing w:line="180" w:lineRule="exact"/>
        <w:rPr>
          <w:sz w:val="18"/>
          <w:szCs w:val="18"/>
        </w:rPr>
      </w:pPr>
    </w:p>
    <w:p w14:paraId="43E19444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4001C4A7" w14:textId="77777777" w:rsidR="00D8535C" w:rsidRDefault="00D8535C">
      <w:pPr>
        <w:spacing w:line="180" w:lineRule="exact"/>
        <w:rPr>
          <w:sz w:val="18"/>
          <w:szCs w:val="18"/>
        </w:rPr>
      </w:pPr>
    </w:p>
    <w:p w14:paraId="1EE20D3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()</w:t>
      </w:r>
      <w:r>
        <w:rPr>
          <w:sz w:val="24"/>
          <w:szCs w:val="24"/>
        </w:rPr>
        <w:t>;</w:t>
      </w:r>
    </w:p>
    <w:p w14:paraId="6122BD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CA818E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</w:p>
    <w:p w14:paraId="4FD8CE78" w14:textId="77777777" w:rsidR="00D8535C" w:rsidRDefault="00D8535C">
      <w:pPr>
        <w:spacing w:line="180" w:lineRule="exact"/>
        <w:rPr>
          <w:sz w:val="18"/>
          <w:szCs w:val="18"/>
        </w:rPr>
      </w:pPr>
    </w:p>
    <w:p w14:paraId="4B75C00A" w14:textId="77777777" w:rsidR="00D8535C" w:rsidRDefault="00741E30">
      <w:pPr>
        <w:spacing w:line="400" w:lineRule="auto"/>
        <w:ind w:left="100" w:right="8451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F550F6E" w14:textId="77777777" w:rsidR="00D8535C" w:rsidRDefault="00741E30">
      <w:pPr>
        <w:spacing w:before="2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7D3DD9F5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48DF748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8647DE" w14:textId="77777777" w:rsidR="00D8535C" w:rsidRDefault="00D8535C">
      <w:pPr>
        <w:spacing w:line="200" w:lineRule="exact"/>
      </w:pPr>
    </w:p>
    <w:p w14:paraId="1D7FEDE9" w14:textId="77777777" w:rsidR="00D8535C" w:rsidRDefault="00D8535C">
      <w:pPr>
        <w:spacing w:line="200" w:lineRule="exact"/>
      </w:pPr>
    </w:p>
    <w:p w14:paraId="4FD6CA73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7E21909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68B3EF01" w14:textId="77777777" w:rsidR="00D8535C" w:rsidRDefault="00D8535C">
      <w:pPr>
        <w:spacing w:line="180" w:lineRule="exact"/>
        <w:rPr>
          <w:sz w:val="18"/>
          <w:szCs w:val="18"/>
        </w:rPr>
      </w:pPr>
    </w:p>
    <w:p w14:paraId="59E4DB98" w14:textId="77777777" w:rsidR="00D8535C" w:rsidRDefault="00741E30">
      <w:pPr>
        <w:spacing w:line="259" w:lineRule="auto"/>
        <w:ind w:left="100" w:right="74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3BC93514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1061875" w14:textId="77777777" w:rsidR="00D8535C" w:rsidRDefault="00D8535C">
      <w:pPr>
        <w:spacing w:line="200" w:lineRule="exact"/>
      </w:pPr>
    </w:p>
    <w:p w14:paraId="51E51253" w14:textId="77777777" w:rsidR="00D8535C" w:rsidRDefault="00D8535C">
      <w:pPr>
        <w:spacing w:line="200" w:lineRule="exact"/>
      </w:pPr>
    </w:p>
    <w:p w14:paraId="5BFCE17A" w14:textId="77777777" w:rsidR="00D8535C" w:rsidRDefault="00D8535C">
      <w:pPr>
        <w:spacing w:line="200" w:lineRule="exact"/>
      </w:pPr>
    </w:p>
    <w:p w14:paraId="0F62F1AB" w14:textId="77777777" w:rsidR="00D8535C" w:rsidRDefault="00741E30">
      <w:pPr>
        <w:spacing w:before="22"/>
        <w:ind w:left="4400" w:right="403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6</w:t>
      </w:r>
    </w:p>
    <w:p w14:paraId="61DDF99F" w14:textId="77777777" w:rsidR="00D8535C" w:rsidRDefault="00D8535C">
      <w:pPr>
        <w:spacing w:line="200" w:lineRule="exact"/>
      </w:pPr>
    </w:p>
    <w:p w14:paraId="1BBE3410" w14:textId="77777777" w:rsidR="00D8535C" w:rsidRDefault="00D8535C">
      <w:pPr>
        <w:spacing w:line="200" w:lineRule="exact"/>
      </w:pPr>
    </w:p>
    <w:p w14:paraId="6AE0017B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2EA5CA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294F380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24492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E16CE8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FF0DAE" w14:textId="77777777" w:rsidR="00D8535C" w:rsidRDefault="00741E30">
      <w:pPr>
        <w:tabs>
          <w:tab w:val="left" w:pos="820"/>
        </w:tabs>
        <w:spacing w:line="256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w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,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)</w:t>
      </w:r>
      <w:r>
        <w:rPr>
          <w:color w:val="212121"/>
          <w:sz w:val="24"/>
          <w:szCs w:val="24"/>
        </w:rPr>
        <w:t xml:space="preserve">. 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s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ude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2BC9BDD" w14:textId="77777777" w:rsidR="00D8535C" w:rsidRDefault="00D8535C">
      <w:pPr>
        <w:spacing w:before="2" w:line="160" w:lineRule="exact"/>
        <w:rPr>
          <w:sz w:val="17"/>
          <w:szCs w:val="17"/>
        </w:rPr>
      </w:pPr>
    </w:p>
    <w:p w14:paraId="38B423FC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71D544F3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DC3064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DD4B020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</w:p>
    <w:p w14:paraId="4375AFC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14E4BA83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25D3F1E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4EF51618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2B5D805F" w14:textId="77777777" w:rsidR="00D8535C" w:rsidRDefault="00741E30">
      <w:pPr>
        <w:ind w:left="11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1</w:t>
      </w:r>
      <w:r>
        <w:rPr>
          <w:b/>
          <w:sz w:val="24"/>
          <w:szCs w:val="24"/>
        </w:rPr>
        <w:t>)</w:t>
      </w:r>
    </w:p>
    <w:p w14:paraId="3D127455" w14:textId="77777777" w:rsidR="00D8535C" w:rsidRDefault="00741E30">
      <w:pPr>
        <w:spacing w:before="18" w:line="280" w:lineRule="exact"/>
        <w:ind w:left="118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</w:t>
      </w:r>
      <w:r>
        <w:rPr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B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z</w:t>
      </w:r>
      <w:r>
        <w:rPr>
          <w:b/>
          <w:spacing w:val="-6"/>
          <w:position w:val="-1"/>
          <w:sz w:val="24"/>
          <w:szCs w:val="24"/>
        </w:rPr>
        <w:t>z</w:t>
      </w:r>
      <w:r>
        <w:rPr>
          <w:b/>
          <w:spacing w:val="4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-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(</w:t>
      </w:r>
      <w:r>
        <w:rPr>
          <w:b/>
          <w:spacing w:val="2"/>
          <w:position w:val="-1"/>
          <w:sz w:val="24"/>
          <w:szCs w:val="24"/>
        </w:rPr>
        <w:t>-</w:t>
      </w:r>
      <w:r>
        <w:rPr>
          <w:b/>
          <w:position w:val="-1"/>
          <w:sz w:val="24"/>
          <w:szCs w:val="24"/>
        </w:rPr>
        <w:t>v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)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nn</w:t>
      </w:r>
      <w:r>
        <w:rPr>
          <w:b/>
          <w:spacing w:val="-1"/>
          <w:position w:val="-1"/>
          <w:sz w:val="24"/>
          <w:szCs w:val="24"/>
        </w:rPr>
        <w:t>ec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wi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h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GND)</w:t>
      </w:r>
    </w:p>
    <w:p w14:paraId="0805C716" w14:textId="77777777" w:rsidR="00D8535C" w:rsidRDefault="00D8535C">
      <w:pPr>
        <w:spacing w:line="200" w:lineRule="exact"/>
      </w:pPr>
    </w:p>
    <w:p w14:paraId="60B3412D" w14:textId="77777777" w:rsidR="00D8535C" w:rsidRDefault="00D8535C">
      <w:pPr>
        <w:spacing w:before="6" w:line="280" w:lineRule="exact"/>
        <w:rPr>
          <w:sz w:val="28"/>
          <w:szCs w:val="28"/>
        </w:rPr>
      </w:pPr>
    </w:p>
    <w:p w14:paraId="57D83F4D" w14:textId="77777777" w:rsidR="00D8535C" w:rsidRDefault="00FE5B2A">
      <w:pPr>
        <w:ind w:left="638"/>
      </w:pPr>
      <w:r>
        <w:rPr>
          <w:noProof/>
        </w:rPr>
      </w:r>
      <w:r w:rsidR="00FE5B2A">
        <w:rPr>
          <w:noProof/>
        </w:rPr>
        <w:pict w14:anchorId="009EE893">
          <v:shape id="_x0000_i1030" type="#_x0000_t75" style="width:469.85pt;height:251.65pt">
            <v:imagedata r:id="rId28" o:title=""/>
          </v:shape>
        </w:pict>
      </w:r>
    </w:p>
    <w:p w14:paraId="1E0152A7" w14:textId="77777777" w:rsidR="00D8535C" w:rsidRDefault="00D8535C">
      <w:pPr>
        <w:spacing w:before="3" w:line="140" w:lineRule="exact"/>
        <w:rPr>
          <w:sz w:val="15"/>
          <w:szCs w:val="15"/>
        </w:rPr>
        <w:sectPr w:rsidR="00D8535C">
          <w:pgSz w:w="11920" w:h="16840"/>
          <w:pgMar w:top="960" w:right="980" w:bottom="280" w:left="620" w:header="752" w:footer="888" w:gutter="0"/>
          <w:cols w:space="720"/>
        </w:sectPr>
      </w:pPr>
    </w:p>
    <w:p w14:paraId="33CC96CD" w14:textId="77777777" w:rsidR="00D8535C" w:rsidRDefault="00741E30">
      <w:pPr>
        <w:spacing w:before="29"/>
        <w:ind w:left="100" w:right="-56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AC210E9" w14:textId="77777777" w:rsidR="00D8535C" w:rsidRDefault="00741E30">
      <w:pPr>
        <w:spacing w:line="200" w:lineRule="exact"/>
      </w:pPr>
      <w:r>
        <w:br w:type="column"/>
      </w:r>
    </w:p>
    <w:p w14:paraId="120F9DB4" w14:textId="77777777" w:rsidR="00D8535C" w:rsidRDefault="00D8535C">
      <w:pPr>
        <w:spacing w:before="5" w:line="280" w:lineRule="exact"/>
        <w:rPr>
          <w:sz w:val="28"/>
          <w:szCs w:val="28"/>
        </w:rPr>
      </w:pPr>
    </w:p>
    <w:p w14:paraId="7C21BACF" w14:textId="77777777" w:rsidR="00D8535C" w:rsidRDefault="00741E30">
      <w:pPr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35088EC9" w14:textId="77777777" w:rsidR="00D8535C" w:rsidRDefault="00D8535C">
      <w:pPr>
        <w:spacing w:line="180" w:lineRule="exact"/>
        <w:rPr>
          <w:sz w:val="18"/>
          <w:szCs w:val="18"/>
        </w:rPr>
      </w:pPr>
    </w:p>
    <w:p w14:paraId="245A8AF7" w14:textId="77777777" w:rsidR="00D8535C" w:rsidRDefault="00741E30">
      <w:pPr>
        <w:ind w:left="72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4091E6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83DA14B" w14:textId="77777777" w:rsidR="00D8535C" w:rsidRDefault="00741E30">
      <w:pPr>
        <w:ind w:left="72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619B5B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91B51E" w14:textId="77777777" w:rsidR="00D8535C" w:rsidRDefault="00741E30">
      <w:pPr>
        <w:spacing w:line="260" w:lineRule="exact"/>
        <w:ind w:left="1565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num="2" w:space="720" w:equalWidth="0">
            <w:col w:w="776" w:space="45"/>
            <w:col w:w="9499"/>
          </w:cols>
        </w:sect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6DE2F8B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54D2B3B2" w14:textId="77777777" w:rsidR="00D8535C" w:rsidRDefault="00741E30">
      <w:pPr>
        <w:spacing w:before="29"/>
        <w:ind w:left="1541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3244A974" w14:textId="77777777" w:rsidR="00D8535C" w:rsidRDefault="00D8535C">
      <w:pPr>
        <w:spacing w:line="200" w:lineRule="exact"/>
      </w:pPr>
    </w:p>
    <w:p w14:paraId="0F258F4D" w14:textId="77777777" w:rsidR="00D8535C" w:rsidRDefault="00D8535C">
      <w:pPr>
        <w:spacing w:line="200" w:lineRule="exact"/>
      </w:pPr>
    </w:p>
    <w:p w14:paraId="2EF72D61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B94A2C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03488A6" w14:textId="77777777" w:rsidR="00D8535C" w:rsidRDefault="00D8535C">
      <w:pPr>
        <w:spacing w:line="180" w:lineRule="exact"/>
        <w:rPr>
          <w:sz w:val="18"/>
          <w:szCs w:val="18"/>
        </w:rPr>
      </w:pPr>
    </w:p>
    <w:p w14:paraId="2A6B2D89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CBEA38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8946C2D" w14:textId="77777777" w:rsidR="00D8535C" w:rsidRDefault="00741E30">
      <w:pPr>
        <w:spacing w:line="396" w:lineRule="auto"/>
        <w:ind w:left="2261" w:right="6424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</w:t>
      </w:r>
    </w:p>
    <w:p w14:paraId="2106D730" w14:textId="77777777" w:rsidR="00D8535C" w:rsidRDefault="00741E30">
      <w:pPr>
        <w:spacing w:before="12" w:line="260" w:lineRule="exact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(</w:t>
      </w:r>
      <w:r>
        <w:rPr>
          <w:position w:val="-1"/>
          <w:sz w:val="24"/>
          <w:szCs w:val="24"/>
        </w:rPr>
        <w:t>500</w:t>
      </w:r>
      <w:r>
        <w:rPr>
          <w:spacing w:val="1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;</w:t>
      </w:r>
    </w:p>
    <w:p w14:paraId="1E7A01F0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49A9223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9168A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6880A4" w14:textId="77777777" w:rsidR="00D8535C" w:rsidRDefault="00741E30">
      <w:pPr>
        <w:ind w:left="82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2D1C19C7" w14:textId="77777777" w:rsidR="00D8535C" w:rsidRDefault="00D8535C">
      <w:pPr>
        <w:spacing w:line="180" w:lineRule="exact"/>
        <w:rPr>
          <w:sz w:val="18"/>
          <w:szCs w:val="18"/>
        </w:rPr>
      </w:pPr>
    </w:p>
    <w:p w14:paraId="2A15A70F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1BB6B4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25589E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2C58AB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F66E50C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96DC61D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13562EB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49DBD8" w14:textId="77777777" w:rsidR="00D8535C" w:rsidRDefault="00D8535C">
      <w:pPr>
        <w:spacing w:line="180" w:lineRule="exact"/>
        <w:rPr>
          <w:sz w:val="18"/>
          <w:szCs w:val="18"/>
        </w:rPr>
      </w:pPr>
    </w:p>
    <w:p w14:paraId="6883D95D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36B43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AC0C8D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96A5902" w14:textId="77777777" w:rsidR="00D8535C" w:rsidRDefault="00D8535C">
      <w:pPr>
        <w:spacing w:line="180" w:lineRule="exact"/>
        <w:rPr>
          <w:sz w:val="18"/>
          <w:szCs w:val="18"/>
        </w:rPr>
      </w:pPr>
    </w:p>
    <w:p w14:paraId="2FE58F20" w14:textId="77777777" w:rsidR="00D8535C" w:rsidRDefault="00741E30">
      <w:pPr>
        <w:ind w:left="226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14B07999" w14:textId="77777777" w:rsidR="00D8535C" w:rsidRDefault="00D8535C">
      <w:pPr>
        <w:spacing w:line="180" w:lineRule="exact"/>
        <w:rPr>
          <w:sz w:val="18"/>
          <w:szCs w:val="18"/>
        </w:rPr>
      </w:pPr>
    </w:p>
    <w:p w14:paraId="5135942F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{</w:t>
      </w:r>
    </w:p>
    <w:p w14:paraId="0F82B25C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4011A63" w14:textId="77777777" w:rsidR="00D8535C" w:rsidRDefault="00741E30">
      <w:pPr>
        <w:spacing w:before="29" w:line="397" w:lineRule="auto"/>
        <w:ind w:left="2981" w:right="5704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+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; 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95E0CD3" w14:textId="77777777" w:rsidR="00D8535C" w:rsidRDefault="00741E30">
      <w:pPr>
        <w:spacing w:before="10"/>
        <w:ind w:left="2981"/>
        <w:rPr>
          <w:sz w:val="24"/>
          <w:szCs w:val="24"/>
        </w:rPr>
      </w:pPr>
      <w:r>
        <w:rPr>
          <w:sz w:val="24"/>
          <w:szCs w:val="24"/>
        </w:rPr>
        <w:t>}whi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1ED1B9" w14:textId="77777777" w:rsidR="00D8535C" w:rsidRDefault="00D8535C">
      <w:pPr>
        <w:spacing w:line="180" w:lineRule="exact"/>
        <w:rPr>
          <w:sz w:val="18"/>
          <w:szCs w:val="18"/>
        </w:rPr>
      </w:pPr>
    </w:p>
    <w:p w14:paraId="21605C3C" w14:textId="77777777" w:rsidR="00D8535C" w:rsidRDefault="00741E30">
      <w:pPr>
        <w:ind w:left="2981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3000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BF1BD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69C3A90" w14:textId="77777777" w:rsidR="00D8535C" w:rsidRDefault="00741E30">
      <w:pPr>
        <w:spacing w:line="260" w:lineRule="exact"/>
        <w:ind w:left="1541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7F5AE9" w14:textId="77777777" w:rsidR="00D8535C" w:rsidRDefault="00D8535C">
      <w:pPr>
        <w:spacing w:line="200" w:lineRule="exact"/>
      </w:pPr>
    </w:p>
    <w:p w14:paraId="7ACF8A1D" w14:textId="77777777" w:rsidR="00D8535C" w:rsidRDefault="00D8535C">
      <w:pPr>
        <w:spacing w:line="200" w:lineRule="exact"/>
      </w:pPr>
    </w:p>
    <w:p w14:paraId="06F262D7" w14:textId="77777777" w:rsidR="00D8535C" w:rsidRDefault="00D8535C">
      <w:pPr>
        <w:spacing w:before="17" w:line="200" w:lineRule="exact"/>
      </w:pPr>
    </w:p>
    <w:p w14:paraId="1BC67F9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9198126" w14:textId="77777777" w:rsidR="00D8535C" w:rsidRDefault="00D8535C">
      <w:pPr>
        <w:spacing w:line="180" w:lineRule="exact"/>
        <w:rPr>
          <w:sz w:val="18"/>
          <w:szCs w:val="18"/>
        </w:rPr>
      </w:pPr>
    </w:p>
    <w:p w14:paraId="527C589C" w14:textId="77777777" w:rsidR="00D8535C" w:rsidRDefault="00741E30">
      <w:pPr>
        <w:spacing w:line="258" w:lineRule="auto"/>
        <w:ind w:left="100" w:right="61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602F4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100302D3" w14:textId="77777777" w:rsidR="00D8535C" w:rsidRDefault="00D8535C">
      <w:pPr>
        <w:spacing w:line="200" w:lineRule="exact"/>
      </w:pPr>
    </w:p>
    <w:p w14:paraId="5E90236E" w14:textId="77777777" w:rsidR="00D8535C" w:rsidRDefault="00D8535C">
      <w:pPr>
        <w:spacing w:line="200" w:lineRule="exact"/>
      </w:pPr>
    </w:p>
    <w:p w14:paraId="5AAC1770" w14:textId="77777777" w:rsidR="00D8535C" w:rsidRDefault="00D8535C">
      <w:pPr>
        <w:spacing w:line="200" w:lineRule="exact"/>
      </w:pPr>
    </w:p>
    <w:p w14:paraId="170C13C8" w14:textId="77777777" w:rsidR="00D8535C" w:rsidRDefault="00741E30">
      <w:pPr>
        <w:spacing w:before="22"/>
        <w:ind w:left="4400" w:right="441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7</w:t>
      </w:r>
    </w:p>
    <w:p w14:paraId="455FAF4E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02D5206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48B375" w14:textId="77777777" w:rsidR="00D8535C" w:rsidRDefault="00D8535C">
      <w:pPr>
        <w:spacing w:line="180" w:lineRule="exact"/>
        <w:rPr>
          <w:sz w:val="19"/>
          <w:szCs w:val="19"/>
        </w:rPr>
      </w:pPr>
    </w:p>
    <w:p w14:paraId="1119778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90A853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3A4E09A" w14:textId="77777777" w:rsidR="00D8535C" w:rsidRDefault="00741E30">
      <w:pPr>
        <w:tabs>
          <w:tab w:val="left" w:pos="820"/>
        </w:tabs>
        <w:spacing w:line="258" w:lineRule="auto"/>
        <w:ind w:left="820" w:right="68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ic: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color w:val="212121"/>
          <w:spacing w:val="4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6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z w:val="24"/>
          <w:szCs w:val="24"/>
        </w:rPr>
        <w:t>t.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l </w:t>
      </w:r>
      <w:r>
        <w:rPr>
          <w:b/>
          <w:color w:val="212121"/>
          <w:spacing w:val="6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pacing w:val="5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f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ne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ly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y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7493D1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FB8E68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370C71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891EB50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0FD1382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67E24BF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6F888E6E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64CCF40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25BB1AFF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160769AD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56DDECD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530926D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212464DF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ig)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9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0C3E732A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0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52D4D5E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C)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A1F7309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(-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338CF1DE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127A412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28CE18E3" w14:textId="77777777" w:rsidR="00D8535C" w:rsidRDefault="00FE5B2A">
      <w:pPr>
        <w:ind w:left="998"/>
      </w:pPr>
      <w:r>
        <w:rPr>
          <w:noProof/>
        </w:rPr>
      </w:r>
      <w:r w:rsidR="00FE5B2A">
        <w:rPr>
          <w:noProof/>
        </w:rPr>
        <w:pict w14:anchorId="6B4D0978">
          <v:shape id="_x0000_i1031" type="#_x0000_t75" style="width:434.95pt;height:284.3pt">
            <v:imagedata r:id="rId29" o:title=""/>
          </v:shape>
        </w:pict>
      </w:r>
    </w:p>
    <w:p w14:paraId="059D87D9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077138F9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888" w:gutter="0"/>
          <w:cols w:space="720"/>
        </w:sect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1DA35138" w14:textId="77777777" w:rsidR="00D8535C" w:rsidRDefault="00D8535C">
      <w:pPr>
        <w:spacing w:before="14" w:line="220" w:lineRule="exact"/>
        <w:rPr>
          <w:sz w:val="22"/>
          <w:szCs w:val="22"/>
        </w:rPr>
      </w:pPr>
    </w:p>
    <w:p w14:paraId="1D6FA3FE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9</w:t>
      </w:r>
      <w:r>
        <w:rPr>
          <w:sz w:val="24"/>
          <w:szCs w:val="24"/>
        </w:rPr>
        <w:t>;</w:t>
      </w:r>
    </w:p>
    <w:p w14:paraId="5EF3082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C8CF246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363738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F6E35A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7;</w:t>
      </w:r>
    </w:p>
    <w:p w14:paraId="420CDC80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273E129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291A063" w14:textId="77777777" w:rsidR="00D8535C" w:rsidRDefault="00D8535C">
      <w:pPr>
        <w:spacing w:line="180" w:lineRule="exact"/>
        <w:rPr>
          <w:sz w:val="18"/>
          <w:szCs w:val="18"/>
        </w:rPr>
      </w:pPr>
    </w:p>
    <w:p w14:paraId="17C2BC2E" w14:textId="77777777" w:rsidR="00D8535C" w:rsidRDefault="00741E30">
      <w:pPr>
        <w:spacing w:line="397" w:lineRule="auto"/>
        <w:ind w:left="100" w:right="5528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4B9DC65" w14:textId="77777777" w:rsidR="00D8535C" w:rsidRDefault="00741E30">
      <w:pPr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48E490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C7521EF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4A39B7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38F6B82" w14:textId="77777777" w:rsidR="00D8535C" w:rsidRDefault="00741E30">
      <w:pPr>
        <w:spacing w:line="397" w:lineRule="auto"/>
        <w:ind w:left="100" w:right="6175"/>
        <w:rPr>
          <w:sz w:val="24"/>
          <w:szCs w:val="24"/>
        </w:rPr>
      </w:pP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7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3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ce=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/29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 xml:space="preserve">1;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1C472C" w14:textId="77777777" w:rsidR="00D8535C" w:rsidRDefault="00741E30">
      <w:pPr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7E340DF" w14:textId="77777777" w:rsidR="00D8535C" w:rsidRDefault="00D8535C">
      <w:pPr>
        <w:spacing w:line="180" w:lineRule="exact"/>
        <w:rPr>
          <w:sz w:val="18"/>
          <w:szCs w:val="18"/>
        </w:rPr>
      </w:pPr>
    </w:p>
    <w:p w14:paraId="043C7558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e&lt;=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1E6E6B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D242EA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1F49E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B62554C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66EF131" w14:textId="77777777" w:rsidR="00D8535C" w:rsidRDefault="00D8535C">
      <w:pPr>
        <w:spacing w:line="180" w:lineRule="exact"/>
        <w:rPr>
          <w:sz w:val="18"/>
          <w:szCs w:val="18"/>
        </w:rPr>
      </w:pPr>
    </w:p>
    <w:p w14:paraId="7927C18F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39863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DE7174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ce&gt;</w:t>
      </w:r>
      <w:r>
        <w:rPr>
          <w:sz w:val="24"/>
          <w:szCs w:val="24"/>
        </w:rPr>
        <w:t>10)</w:t>
      </w:r>
    </w:p>
    <w:p w14:paraId="12B32C96" w14:textId="77777777" w:rsidR="00D8535C" w:rsidRDefault="00D8535C">
      <w:pPr>
        <w:spacing w:line="180" w:lineRule="exact"/>
        <w:rPr>
          <w:sz w:val="18"/>
          <w:szCs w:val="18"/>
        </w:rPr>
      </w:pPr>
    </w:p>
    <w:p w14:paraId="7EC227DE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9806462" w14:textId="77777777" w:rsidR="00D8535C" w:rsidRDefault="00D8535C">
      <w:pPr>
        <w:spacing w:line="180" w:lineRule="exact"/>
        <w:rPr>
          <w:sz w:val="18"/>
          <w:szCs w:val="18"/>
        </w:rPr>
      </w:pPr>
    </w:p>
    <w:p w14:paraId="4D9803CE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BD6C79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B37F7C" w14:textId="77777777" w:rsidR="00D8535C" w:rsidRDefault="00741E30">
      <w:pPr>
        <w:spacing w:line="260" w:lineRule="exact"/>
        <w:ind w:left="34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62EA883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57039C1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879A1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D2F0A4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00A9CF7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D88A5E8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30"/>
          <w:pgSz w:w="11920" w:h="16840"/>
          <w:pgMar w:top="960" w:right="1680" w:bottom="280" w:left="620" w:header="752" w:footer="998" w:gutter="0"/>
          <w:pgNumType w:start="21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14:paraId="4E51660F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23C53C4F" w14:textId="77777777" w:rsidR="00D8535C" w:rsidRDefault="00D8535C">
      <w:pPr>
        <w:spacing w:line="200" w:lineRule="exact"/>
      </w:pPr>
    </w:p>
    <w:p w14:paraId="60A75F3D" w14:textId="77777777" w:rsidR="00D8535C" w:rsidRDefault="00D8535C">
      <w:pPr>
        <w:spacing w:line="200" w:lineRule="exact"/>
      </w:pPr>
    </w:p>
    <w:p w14:paraId="0FFD9E60" w14:textId="77777777" w:rsidR="00D8535C" w:rsidRDefault="00D8535C">
      <w:pPr>
        <w:spacing w:line="200" w:lineRule="exact"/>
      </w:pPr>
    </w:p>
    <w:p w14:paraId="0FB17BFB" w14:textId="77777777" w:rsidR="00D8535C" w:rsidRDefault="00741E30">
      <w:pPr>
        <w:spacing w:before="22"/>
        <w:ind w:left="4400" w:right="40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8</w:t>
      </w:r>
    </w:p>
    <w:p w14:paraId="26EDFB04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C3901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737B6857" w14:textId="77777777" w:rsidR="00D8535C" w:rsidRDefault="00D8535C">
      <w:pPr>
        <w:spacing w:line="180" w:lineRule="exact"/>
        <w:rPr>
          <w:sz w:val="19"/>
          <w:szCs w:val="19"/>
        </w:rPr>
      </w:pPr>
    </w:p>
    <w:p w14:paraId="605ED5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12ADDF2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4914C01" w14:textId="77777777" w:rsidR="00D8535C" w:rsidRDefault="00741E30">
      <w:pPr>
        <w:tabs>
          <w:tab w:val="left" w:pos="820"/>
        </w:tabs>
        <w:spacing w:line="258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vo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vice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wh</w:t>
      </w:r>
      <w:r>
        <w:rPr>
          <w:color w:val="212121"/>
          <w:spacing w:val="-5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0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t 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6"/>
          <w:sz w:val="24"/>
          <w:szCs w:val="24"/>
        </w:rPr>
        <w:t>I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 xml:space="preserve">vo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-5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651D99F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BA80C7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38F22CF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DB48289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1008415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otor</w:t>
      </w:r>
    </w:p>
    <w:p w14:paraId="1BD7E9F4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453704B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ABBC5F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0A6F331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FCC83CD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own)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4"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3E949F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67C7FB59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7E026503" w14:textId="77777777" w:rsidR="00D8535C" w:rsidRDefault="00D8535C">
      <w:pPr>
        <w:spacing w:line="200" w:lineRule="exact"/>
      </w:pPr>
    </w:p>
    <w:p w14:paraId="3CEA2292" w14:textId="77777777" w:rsidR="00D8535C" w:rsidRDefault="00D8535C">
      <w:pPr>
        <w:spacing w:line="200" w:lineRule="exact"/>
      </w:pPr>
    </w:p>
    <w:p w14:paraId="7D3D05E4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2917E747" w14:textId="77777777" w:rsidR="00D8535C" w:rsidRDefault="00FE5B2A">
      <w:pPr>
        <w:ind w:left="818"/>
      </w:pPr>
      <w:r>
        <w:rPr>
          <w:noProof/>
        </w:rPr>
      </w:r>
      <w:r w:rsidR="00FE5B2A">
        <w:rPr>
          <w:noProof/>
        </w:rPr>
        <w:pict w14:anchorId="05713809">
          <v:shape id="_x0000_i1032" type="#_x0000_t75" style="width:451.3pt;height:220.45pt">
            <v:imagedata r:id="rId31" o:title=""/>
          </v:shape>
        </w:pict>
      </w:r>
    </w:p>
    <w:p w14:paraId="1510548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2E88832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61D735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2DFE06C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 w14:paraId="11B1721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71C021" w14:textId="77777777" w:rsidR="00D8535C" w:rsidRDefault="00741E30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;  //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</w:p>
    <w:p w14:paraId="29E4968B" w14:textId="77777777" w:rsidR="00D8535C" w:rsidRDefault="00D8535C">
      <w:pPr>
        <w:spacing w:line="180" w:lineRule="exact"/>
        <w:rPr>
          <w:sz w:val="18"/>
          <w:szCs w:val="18"/>
        </w:rPr>
      </w:pPr>
    </w:p>
    <w:p w14:paraId="41702332" w14:textId="77777777" w:rsidR="00D8535C" w:rsidRDefault="00741E30">
      <w:pPr>
        <w:spacing w:line="398" w:lineRule="auto"/>
        <w:ind w:left="100" w:right="509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    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060300B2" w14:textId="77777777" w:rsidR="00D8535C" w:rsidRDefault="00741E30">
      <w:pPr>
        <w:spacing w:before="4"/>
        <w:ind w:left="100"/>
        <w:rPr>
          <w:sz w:val="24"/>
          <w:szCs w:val="24"/>
        </w:rPr>
        <w:sectPr w:rsidR="00D8535C">
          <w:footerReference w:type="default" r:id="rId32"/>
          <w:pgSz w:w="11920" w:h="16840"/>
          <w:pgMar w:top="960" w:right="940" w:bottom="280" w:left="620" w:header="752" w:footer="998" w:gutter="0"/>
          <w:pgNumType w:start="22"/>
          <w:cols w:space="720"/>
        </w:sectPr>
      </w:pP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 //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3C3E63BD" w14:textId="77777777" w:rsidR="00D8535C" w:rsidRDefault="00D8535C">
      <w:pPr>
        <w:spacing w:line="200" w:lineRule="exact"/>
      </w:pPr>
    </w:p>
    <w:p w14:paraId="4085108B" w14:textId="77777777" w:rsidR="00D8535C" w:rsidRDefault="00D8535C">
      <w:pPr>
        <w:spacing w:line="200" w:lineRule="exact"/>
      </w:pPr>
    </w:p>
    <w:p w14:paraId="4BD877E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A7C4609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1C97A9CD" w14:textId="77777777" w:rsidR="00D8535C" w:rsidRDefault="00D8535C">
      <w:pPr>
        <w:spacing w:line="180" w:lineRule="exact"/>
        <w:rPr>
          <w:sz w:val="18"/>
          <w:szCs w:val="18"/>
        </w:rPr>
      </w:pPr>
    </w:p>
    <w:p w14:paraId="0159F1D9" w14:textId="77777777" w:rsidR="00D8535C" w:rsidRDefault="00741E30">
      <w:pPr>
        <w:ind w:left="2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</w:t>
      </w:r>
    </w:p>
    <w:p w14:paraId="729FB32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3A998AB" w14:textId="77777777" w:rsidR="00D8535C" w:rsidRDefault="00741E30">
      <w:pPr>
        <w:ind w:left="34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 w14:paraId="4C52B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1D25A93C" w14:textId="77777777" w:rsidR="00D8535C" w:rsidRDefault="00741E30">
      <w:pPr>
        <w:spacing w:line="396" w:lineRule="auto"/>
        <w:ind w:left="100" w:right="2417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48DA28EE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610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4A38B69C" w14:textId="77777777" w:rsidR="00D8535C" w:rsidRDefault="00741E30">
      <w:pPr>
        <w:spacing w:line="398" w:lineRule="auto"/>
        <w:ind w:left="100" w:right="2244" w:firstLine="1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7CC25D9A" w14:textId="77777777" w:rsidR="00D8535C" w:rsidRDefault="00741E30">
      <w:pPr>
        <w:spacing w:before="5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478DE278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935E372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635BB1" w14:textId="77777777" w:rsidR="00D8535C" w:rsidRDefault="00D8535C">
      <w:pPr>
        <w:spacing w:line="200" w:lineRule="exact"/>
      </w:pPr>
    </w:p>
    <w:p w14:paraId="65C14F85" w14:textId="77777777" w:rsidR="00D8535C" w:rsidRDefault="00D8535C">
      <w:pPr>
        <w:spacing w:line="200" w:lineRule="exact"/>
      </w:pPr>
    </w:p>
    <w:p w14:paraId="44148053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618BD64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CA851BC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054815F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14:paraId="74F3FED0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F836194" w14:textId="77777777" w:rsidR="00D8535C" w:rsidRDefault="00D8535C">
      <w:pPr>
        <w:spacing w:line="200" w:lineRule="exact"/>
      </w:pPr>
    </w:p>
    <w:p w14:paraId="7E4359E1" w14:textId="77777777" w:rsidR="00D8535C" w:rsidRDefault="00D8535C">
      <w:pPr>
        <w:spacing w:line="200" w:lineRule="exact"/>
      </w:pPr>
    </w:p>
    <w:p w14:paraId="78DC1B40" w14:textId="77777777" w:rsidR="00D8535C" w:rsidRDefault="00D8535C">
      <w:pPr>
        <w:spacing w:line="200" w:lineRule="exact"/>
      </w:pPr>
    </w:p>
    <w:p w14:paraId="2F0E52AC" w14:textId="77777777" w:rsidR="00D8535C" w:rsidRDefault="00741E30">
      <w:pPr>
        <w:spacing w:before="22"/>
        <w:ind w:left="4400" w:right="413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9</w:t>
      </w:r>
    </w:p>
    <w:p w14:paraId="53866407" w14:textId="77777777" w:rsidR="00D8535C" w:rsidRDefault="00D8535C">
      <w:pPr>
        <w:spacing w:line="200" w:lineRule="exact"/>
      </w:pPr>
    </w:p>
    <w:p w14:paraId="65B84EB0" w14:textId="77777777" w:rsidR="00D8535C" w:rsidRDefault="00D8535C">
      <w:pPr>
        <w:spacing w:line="200" w:lineRule="exact"/>
      </w:pPr>
    </w:p>
    <w:p w14:paraId="6AAF9039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6C3CD630" w14:textId="77777777" w:rsidR="00D8535C" w:rsidRDefault="00741E30">
      <w:pPr>
        <w:spacing w:line="258" w:lineRule="auto"/>
        <w:ind w:left="100" w:right="82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74F1D67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7CBD63C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8A9AD5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06B0F82" w14:textId="77777777" w:rsidR="00D8535C" w:rsidRDefault="00741E30">
      <w:pPr>
        <w:spacing w:line="253" w:lineRule="auto"/>
        <w:ind w:left="820" w:right="52" w:hanging="360"/>
        <w:rPr>
          <w:sz w:val="24"/>
          <w:szCs w:val="24"/>
        </w:rPr>
      </w:pPr>
      <w:r>
        <w:rPr>
          <w:rFonts w:ascii="Symbol" w:eastAsia="Symbol" w:hAnsi="Symbol" w:cs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>
        <w:rPr>
          <w:spacing w:val="14"/>
          <w:sz w:val="36"/>
          <w:szCs w:val="36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C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O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8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14:paraId="563EDD92" w14:textId="77777777" w:rsidR="00D8535C" w:rsidRDefault="00D8535C">
      <w:pPr>
        <w:spacing w:line="160" w:lineRule="exact"/>
        <w:rPr>
          <w:sz w:val="17"/>
          <w:szCs w:val="17"/>
        </w:rPr>
      </w:pPr>
    </w:p>
    <w:p w14:paraId="44C700E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2179A596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2D229E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39E8EE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54DC59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2467540D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2B10330B" w14:textId="77777777" w:rsidR="00D8535C" w:rsidRDefault="00FE5B2A">
      <w:pPr>
        <w:spacing w:before="23"/>
        <w:ind w:left="460"/>
        <w:rPr>
          <w:sz w:val="24"/>
          <w:szCs w:val="24"/>
        </w:rPr>
      </w:pPr>
      <w:r>
        <w:rPr>
          <w:noProof/>
        </w:rPr>
      </w:r>
      <w:r w:rsidR="00FE5B2A">
        <w:rPr>
          <w:noProof/>
        </w:rPr>
        <w:pict w14:anchorId="637F5E73">
          <v:group id="_x0000_s1033" style="position:absolute;left:0;text-align:left;margin-left:117pt;margin-top:47.95pt;width:361.45pt;height:256.75pt;z-index:-251657216;mso-position-horizontal-relative:page" coordorigin="2340,959" coordsize="7229,5135">
            <v:shape id="_x0000_s1035" style="position:absolute;left:2353;top:6081;width:7203;height:0" coordorigin="2353,6081" coordsize="7203,0" path="m2353,6081r7203,e" filled="f" strokeweight="1.3pt">
              <v:path arrowok="t"/>
            </v:shape>
            <v:shape id="_x0000_s1034" type="#_x0000_t75" style="position:absolute;left:2383;top:959;width:7170;height:5067">
              <v:imagedata r:id="rId33" o:title=""/>
            </v:shape>
            <w10:wrap anchorx="page"/>
          </v:group>
        </w:pict>
      </w:r>
      <w:r w:rsidR="00741E30">
        <w:rPr>
          <w:rFonts w:ascii="Symbol" w:eastAsia="Symbol" w:hAnsi="Symbol" w:cs="Symbol"/>
          <w:sz w:val="24"/>
          <w:szCs w:val="24"/>
        </w:rPr>
        <w:t></w:t>
      </w:r>
      <w:r w:rsidR="00741E30">
        <w:rPr>
          <w:sz w:val="24"/>
          <w:szCs w:val="24"/>
        </w:rPr>
        <w:t xml:space="preserve">   </w:t>
      </w:r>
      <w:r w:rsidR="00741E30">
        <w:rPr>
          <w:spacing w:val="10"/>
          <w:sz w:val="24"/>
          <w:szCs w:val="24"/>
        </w:rPr>
        <w:t xml:space="preserve"> </w:t>
      </w:r>
      <w:r w:rsidR="00741E30">
        <w:rPr>
          <w:spacing w:val="-2"/>
          <w:sz w:val="24"/>
          <w:szCs w:val="24"/>
        </w:rPr>
        <w:t>J</w:t>
      </w:r>
      <w:r w:rsidR="00741E30">
        <w:rPr>
          <w:spacing w:val="5"/>
          <w:sz w:val="24"/>
          <w:szCs w:val="24"/>
        </w:rPr>
        <w:t>u</w:t>
      </w:r>
      <w:r w:rsidR="00741E30">
        <w:rPr>
          <w:spacing w:val="-9"/>
          <w:sz w:val="24"/>
          <w:szCs w:val="24"/>
        </w:rPr>
        <w:t>m</w:t>
      </w:r>
      <w:r w:rsidR="00741E30">
        <w:rPr>
          <w:sz w:val="24"/>
          <w:szCs w:val="24"/>
        </w:rPr>
        <w:t>p</w:t>
      </w:r>
      <w:r w:rsidR="00741E30">
        <w:rPr>
          <w:spacing w:val="7"/>
          <w:sz w:val="24"/>
          <w:szCs w:val="24"/>
        </w:rPr>
        <w:t xml:space="preserve"> </w:t>
      </w:r>
      <w:r w:rsidR="00741E30">
        <w:rPr>
          <w:spacing w:val="-1"/>
          <w:sz w:val="24"/>
          <w:szCs w:val="24"/>
        </w:rPr>
        <w:t>W</w:t>
      </w:r>
      <w:r w:rsidR="00741E30">
        <w:rPr>
          <w:spacing w:val="-4"/>
          <w:sz w:val="24"/>
          <w:szCs w:val="24"/>
        </w:rPr>
        <w:t>i</w:t>
      </w:r>
      <w:r w:rsidR="00741E30">
        <w:rPr>
          <w:spacing w:val="1"/>
          <w:sz w:val="24"/>
          <w:szCs w:val="24"/>
        </w:rPr>
        <w:t>r</w:t>
      </w:r>
      <w:r w:rsidR="00741E30">
        <w:rPr>
          <w:spacing w:val="-1"/>
          <w:sz w:val="24"/>
          <w:szCs w:val="24"/>
        </w:rPr>
        <w:t>e</w:t>
      </w:r>
      <w:r w:rsidR="00741E30">
        <w:rPr>
          <w:sz w:val="24"/>
          <w:szCs w:val="24"/>
        </w:rPr>
        <w:t>s</w:t>
      </w:r>
    </w:p>
    <w:p w14:paraId="2782E8F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642F2503" w14:textId="77777777" w:rsidR="00D8535C" w:rsidRDefault="00741E3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Ha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w</w:t>
      </w:r>
      <w:r>
        <w:rPr>
          <w:b/>
          <w:spacing w:val="4"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Con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6"/>
          <w:position w:val="-1"/>
          <w:sz w:val="24"/>
          <w:szCs w:val="24"/>
        </w:rPr>
        <w:t>u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io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:</w:t>
      </w:r>
    </w:p>
    <w:p w14:paraId="7FABDE85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F848CDF" w14:textId="77777777" w:rsidR="00D8535C" w:rsidRDefault="00D8535C">
      <w:pPr>
        <w:spacing w:line="200" w:lineRule="exact"/>
      </w:pPr>
    </w:p>
    <w:p w14:paraId="1B1D5142" w14:textId="77777777" w:rsidR="00D8535C" w:rsidRDefault="00D8535C">
      <w:pPr>
        <w:spacing w:line="200" w:lineRule="exact"/>
      </w:pPr>
    </w:p>
    <w:p w14:paraId="4EC30966" w14:textId="77777777" w:rsidR="00D8535C" w:rsidRDefault="00D8535C">
      <w:pPr>
        <w:spacing w:line="200" w:lineRule="exact"/>
      </w:pPr>
    </w:p>
    <w:p w14:paraId="2B4C5F47" w14:textId="77777777" w:rsidR="00D8535C" w:rsidRDefault="00D8535C">
      <w:pPr>
        <w:spacing w:line="200" w:lineRule="exact"/>
      </w:pPr>
    </w:p>
    <w:p w14:paraId="2BEFFCBD" w14:textId="77777777" w:rsidR="00D8535C" w:rsidRDefault="00D8535C">
      <w:pPr>
        <w:spacing w:line="200" w:lineRule="exact"/>
      </w:pPr>
    </w:p>
    <w:p w14:paraId="30BF9F40" w14:textId="77777777" w:rsidR="00D8535C" w:rsidRDefault="00D8535C">
      <w:pPr>
        <w:spacing w:line="200" w:lineRule="exact"/>
      </w:pPr>
    </w:p>
    <w:p w14:paraId="424D23C1" w14:textId="77777777" w:rsidR="00D8535C" w:rsidRDefault="00D8535C">
      <w:pPr>
        <w:spacing w:line="200" w:lineRule="exact"/>
      </w:pPr>
    </w:p>
    <w:p w14:paraId="24618439" w14:textId="77777777" w:rsidR="00D8535C" w:rsidRDefault="00D8535C">
      <w:pPr>
        <w:spacing w:line="200" w:lineRule="exact"/>
      </w:pPr>
    </w:p>
    <w:p w14:paraId="4C1A41C4" w14:textId="77777777" w:rsidR="00D8535C" w:rsidRDefault="00D8535C">
      <w:pPr>
        <w:spacing w:line="200" w:lineRule="exact"/>
      </w:pPr>
    </w:p>
    <w:p w14:paraId="2659EBD9" w14:textId="77777777" w:rsidR="00D8535C" w:rsidRDefault="00D8535C">
      <w:pPr>
        <w:spacing w:line="200" w:lineRule="exact"/>
      </w:pPr>
    </w:p>
    <w:p w14:paraId="62B9B008" w14:textId="77777777" w:rsidR="00D8535C" w:rsidRDefault="00D8535C">
      <w:pPr>
        <w:spacing w:line="200" w:lineRule="exact"/>
      </w:pPr>
    </w:p>
    <w:p w14:paraId="08A318B2" w14:textId="77777777" w:rsidR="00D8535C" w:rsidRDefault="00D8535C">
      <w:pPr>
        <w:spacing w:line="200" w:lineRule="exact"/>
      </w:pPr>
    </w:p>
    <w:p w14:paraId="73F72CD1" w14:textId="77777777" w:rsidR="00D8535C" w:rsidRDefault="00D8535C">
      <w:pPr>
        <w:spacing w:line="200" w:lineRule="exact"/>
      </w:pPr>
    </w:p>
    <w:p w14:paraId="6C7F4B0E" w14:textId="77777777" w:rsidR="00D8535C" w:rsidRDefault="00D8535C">
      <w:pPr>
        <w:spacing w:line="200" w:lineRule="exact"/>
      </w:pPr>
    </w:p>
    <w:p w14:paraId="6A6F3F1C" w14:textId="77777777" w:rsidR="00D8535C" w:rsidRDefault="00D8535C">
      <w:pPr>
        <w:spacing w:line="200" w:lineRule="exact"/>
      </w:pPr>
    </w:p>
    <w:p w14:paraId="48D50C15" w14:textId="77777777" w:rsidR="00D8535C" w:rsidRDefault="00D8535C">
      <w:pPr>
        <w:spacing w:line="200" w:lineRule="exact"/>
      </w:pPr>
    </w:p>
    <w:p w14:paraId="303D6596" w14:textId="77777777" w:rsidR="00D8535C" w:rsidRDefault="00D8535C">
      <w:pPr>
        <w:spacing w:line="200" w:lineRule="exact"/>
      </w:pPr>
    </w:p>
    <w:p w14:paraId="3E6EEACF" w14:textId="77777777" w:rsidR="00D8535C" w:rsidRDefault="00D8535C">
      <w:pPr>
        <w:spacing w:line="200" w:lineRule="exact"/>
      </w:pPr>
    </w:p>
    <w:p w14:paraId="4032CD55" w14:textId="77777777" w:rsidR="00D8535C" w:rsidRDefault="00D8535C">
      <w:pPr>
        <w:spacing w:line="200" w:lineRule="exact"/>
      </w:pPr>
    </w:p>
    <w:p w14:paraId="77FC1050" w14:textId="77777777" w:rsidR="00D8535C" w:rsidRDefault="00D8535C">
      <w:pPr>
        <w:spacing w:line="200" w:lineRule="exact"/>
      </w:pPr>
    </w:p>
    <w:p w14:paraId="1C0AD67C" w14:textId="77777777" w:rsidR="00D8535C" w:rsidRDefault="00D8535C">
      <w:pPr>
        <w:spacing w:line="200" w:lineRule="exact"/>
      </w:pPr>
    </w:p>
    <w:p w14:paraId="66D30B9E" w14:textId="77777777" w:rsidR="00D8535C" w:rsidRDefault="00D8535C">
      <w:pPr>
        <w:spacing w:line="200" w:lineRule="exact"/>
      </w:pPr>
    </w:p>
    <w:p w14:paraId="49718B8F" w14:textId="77777777" w:rsidR="00D8535C" w:rsidRDefault="00D8535C">
      <w:pPr>
        <w:spacing w:line="200" w:lineRule="exact"/>
      </w:pPr>
    </w:p>
    <w:p w14:paraId="2403BAA7" w14:textId="77777777" w:rsidR="00D8535C" w:rsidRDefault="00D8535C">
      <w:pPr>
        <w:spacing w:line="200" w:lineRule="exact"/>
      </w:pPr>
    </w:p>
    <w:p w14:paraId="3E1C5A02" w14:textId="77777777" w:rsidR="00D8535C" w:rsidRDefault="00D8535C">
      <w:pPr>
        <w:spacing w:line="200" w:lineRule="exact"/>
      </w:pPr>
    </w:p>
    <w:p w14:paraId="60B5C130" w14:textId="77777777" w:rsidR="00D8535C" w:rsidRDefault="00D8535C">
      <w:pPr>
        <w:spacing w:line="200" w:lineRule="exact"/>
      </w:pPr>
    </w:p>
    <w:p w14:paraId="37C12CB3" w14:textId="77777777" w:rsidR="00D8535C" w:rsidRDefault="00D8535C">
      <w:pPr>
        <w:spacing w:line="200" w:lineRule="exact"/>
      </w:pPr>
    </w:p>
    <w:p w14:paraId="08DC95D7" w14:textId="77777777" w:rsidR="00D8535C" w:rsidRDefault="00D8535C">
      <w:pPr>
        <w:spacing w:line="200" w:lineRule="exact"/>
      </w:pPr>
    </w:p>
    <w:p w14:paraId="116CFF2C" w14:textId="77777777" w:rsidR="00D8535C" w:rsidRDefault="00D8535C">
      <w:pPr>
        <w:spacing w:line="200" w:lineRule="exact"/>
      </w:pPr>
    </w:p>
    <w:p w14:paraId="1D85F8F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14:paraId="37AC646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6B95CE3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1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oad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ib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m</w:t>
      </w:r>
    </w:p>
    <w:p w14:paraId="6D14F04A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57533EB1" w14:textId="77777777" w:rsidR="00D8535C" w:rsidRDefault="0092457D">
      <w:pPr>
        <w:ind w:left="820"/>
        <w:rPr>
          <w:rFonts w:ascii="Calibri" w:eastAsia="Calibri" w:hAnsi="Calibri" w:cs="Calibri"/>
          <w:sz w:val="24"/>
          <w:szCs w:val="24"/>
        </w:rPr>
        <w:sectPr w:rsidR="00D8535C">
          <w:pgSz w:w="11920" w:h="16840"/>
          <w:pgMar w:top="960" w:right="880" w:bottom="280" w:left="620" w:header="752" w:footer="998" w:gutter="0"/>
          <w:cols w:space="720"/>
        </w:sectPr>
      </w:pPr>
      <w:hyperlink r:id="rId34"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h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: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//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ww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ba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om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-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t/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ad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/201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5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0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DH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z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p</w:t>
        </w:r>
      </w:hyperlink>
    </w:p>
    <w:p w14:paraId="2F98F73A" w14:textId="77777777" w:rsidR="00D8535C" w:rsidRDefault="00D8535C">
      <w:pPr>
        <w:spacing w:line="200" w:lineRule="exact"/>
      </w:pPr>
    </w:p>
    <w:p w14:paraId="1A512744" w14:textId="77777777" w:rsidR="00D8535C" w:rsidRDefault="00D8535C">
      <w:pPr>
        <w:spacing w:line="200" w:lineRule="exact"/>
      </w:pPr>
    </w:p>
    <w:p w14:paraId="365C2236" w14:textId="77777777" w:rsidR="00D8535C" w:rsidRDefault="00D8535C">
      <w:pPr>
        <w:spacing w:line="200" w:lineRule="exact"/>
      </w:pPr>
    </w:p>
    <w:p w14:paraId="0799488A" w14:textId="77777777" w:rsidR="00D8535C" w:rsidRDefault="00D8535C">
      <w:pPr>
        <w:spacing w:line="200" w:lineRule="exact"/>
      </w:pPr>
    </w:p>
    <w:p w14:paraId="1E807E39" w14:textId="77777777" w:rsidR="00D8535C" w:rsidRDefault="00D8535C">
      <w:pPr>
        <w:spacing w:before="12" w:line="220" w:lineRule="exact"/>
        <w:rPr>
          <w:sz w:val="22"/>
          <w:szCs w:val="22"/>
        </w:rPr>
      </w:pPr>
    </w:p>
    <w:p w14:paraId="42770B00" w14:textId="77777777" w:rsidR="00D8535C" w:rsidRDefault="00741E30">
      <w:pPr>
        <w:spacing w:before="15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ud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b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6"/>
          <w:sz w:val="24"/>
          <w:szCs w:val="24"/>
        </w:rPr>
        <w:t>z</w:t>
      </w:r>
      <w:r>
        <w:rPr>
          <w:b/>
          <w:sz w:val="24"/>
          <w:szCs w:val="24"/>
        </w:rPr>
        <w:t>ip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</w:p>
    <w:p w14:paraId="6BEDE4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0762CD4" w14:textId="77777777" w:rsidR="00D8535C" w:rsidRDefault="00741E30">
      <w:pPr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6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(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70A28AF8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11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</w:p>
    <w:p w14:paraId="26BA30A6" w14:textId="77777777" w:rsidR="00D8535C" w:rsidRDefault="00D8535C">
      <w:pPr>
        <w:spacing w:line="200" w:lineRule="exact"/>
      </w:pPr>
    </w:p>
    <w:p w14:paraId="4FE92127" w14:textId="77777777" w:rsidR="00D8535C" w:rsidRDefault="00D8535C">
      <w:pPr>
        <w:spacing w:line="200" w:lineRule="exact"/>
      </w:pPr>
    </w:p>
    <w:p w14:paraId="3DA9AEA2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19D520C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-</w:t>
      </w:r>
    </w:p>
    <w:p w14:paraId="7B615DFD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615FA5A0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2D61C89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58033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A7F6890" w14:textId="77777777" w:rsidR="00D8535C" w:rsidRDefault="00741E30">
      <w:pPr>
        <w:spacing w:before="5" w:line="460" w:lineRule="atLeast"/>
        <w:ind w:left="100" w:right="8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7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{</w:t>
      </w:r>
    </w:p>
    <w:p w14:paraId="24DB162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3EDDF11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57933D2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69EFBC8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C2DFA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6B02220F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()</w:t>
      </w:r>
    </w:p>
    <w:p w14:paraId="4BE1801A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24FC3997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7B3A2F04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22AB281" w14:textId="77777777" w:rsidR="00D8535C" w:rsidRDefault="00741E30">
      <w:pPr>
        <w:spacing w:before="7" w:line="390" w:lineRule="auto"/>
        <w:ind w:left="206" w:right="6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k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(D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); 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 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e); 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"Hu</w:t>
      </w:r>
      <w:r>
        <w:rPr>
          <w:rFonts w:ascii="Calibri" w:eastAsia="Calibri" w:hAnsi="Calibri" w:cs="Calibri"/>
          <w:spacing w:val="5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 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);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1</w:t>
      </w:r>
      <w:r>
        <w:rPr>
          <w:rFonts w:ascii="Calibri" w:eastAsia="Calibri" w:hAnsi="Calibri" w:cs="Calibri"/>
          <w:spacing w:val="-2"/>
          <w:sz w:val="24"/>
          <w:szCs w:val="24"/>
        </w:rPr>
        <w:t>000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3B0EB0B1" w14:textId="77777777" w:rsidR="00D8535C" w:rsidRDefault="00741E30">
      <w:pPr>
        <w:spacing w:before="3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D9D482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4CB9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563432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C13630B" w14:textId="77777777" w:rsidR="00D8535C" w:rsidRDefault="00741E30">
      <w:pPr>
        <w:spacing w:line="258" w:lineRule="auto"/>
        <w:ind w:left="100" w:right="309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5ECB61D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B75E5A0" w14:textId="77777777" w:rsidR="00D8535C" w:rsidRDefault="00D8535C">
      <w:pPr>
        <w:spacing w:line="200" w:lineRule="exact"/>
      </w:pPr>
    </w:p>
    <w:p w14:paraId="34F70783" w14:textId="77777777" w:rsidR="00D8535C" w:rsidRDefault="00D8535C">
      <w:pPr>
        <w:spacing w:line="200" w:lineRule="exact"/>
      </w:pPr>
    </w:p>
    <w:p w14:paraId="03E80502" w14:textId="77777777" w:rsidR="00D8535C" w:rsidRDefault="00D8535C">
      <w:pPr>
        <w:spacing w:line="200" w:lineRule="exact"/>
      </w:pPr>
    </w:p>
    <w:p w14:paraId="7714DE16" w14:textId="77777777" w:rsidR="00D8535C" w:rsidRDefault="00741E30">
      <w:pPr>
        <w:spacing w:before="22"/>
        <w:ind w:left="4328" w:right="435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10</w:t>
      </w:r>
    </w:p>
    <w:p w14:paraId="7698F351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64BB580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22D9450" w14:textId="77777777" w:rsidR="00D8535C" w:rsidRDefault="00D8535C">
      <w:pPr>
        <w:spacing w:line="180" w:lineRule="exact"/>
        <w:rPr>
          <w:sz w:val="19"/>
          <w:szCs w:val="19"/>
        </w:rPr>
      </w:pPr>
    </w:p>
    <w:p w14:paraId="299F6D4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42FD05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958E6D6" w14:textId="77777777" w:rsidR="00D8535C" w:rsidRDefault="00741E30">
      <w:pPr>
        <w:tabs>
          <w:tab w:val="left" w:pos="1540"/>
        </w:tabs>
        <w:spacing w:line="255" w:lineRule="auto"/>
        <w:ind w:left="1541" w:right="77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Node</w:t>
      </w:r>
      <w:r>
        <w:rPr>
          <w:b/>
          <w:spacing w:val="3"/>
          <w:sz w:val="24"/>
          <w:szCs w:val="24"/>
        </w:rPr>
        <w:t>M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:</w:t>
      </w:r>
      <w:r>
        <w:rPr>
          <w:b/>
          <w:spacing w:val="1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8266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GP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O.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 1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029C66EE" w14:textId="77777777" w:rsidR="00D8535C" w:rsidRDefault="00741E30">
      <w:pPr>
        <w:tabs>
          <w:tab w:val="left" w:pos="1540"/>
        </w:tabs>
        <w:spacing w:before="1" w:line="253" w:lineRule="auto"/>
        <w:ind w:left="1541" w:right="72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: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45255B01" w14:textId="77777777" w:rsidR="00D8535C" w:rsidRDefault="00741E30">
      <w:pPr>
        <w:spacing w:before="6" w:line="258" w:lineRule="auto"/>
        <w:ind w:left="1541" w:right="83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(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ugh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k</w:t>
      </w:r>
      <w:r>
        <w:rPr>
          <w:b/>
          <w:sz w:val="24"/>
          <w:szCs w:val="24"/>
        </w:rPr>
        <w:t>)</w:t>
      </w:r>
    </w:p>
    <w:p w14:paraId="45210517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1ECD180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D1F81C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CC1D8AC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</w:p>
    <w:p w14:paraId="33A23F96" w14:textId="77777777" w:rsidR="00D8535C" w:rsidRDefault="00741E30">
      <w:pPr>
        <w:spacing w:before="1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726E3621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091F8BA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1A3C218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FDE74C3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4320BF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F020C99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CAA2BD0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</w:p>
    <w:p w14:paraId="675FA97F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BF64C4B" w14:textId="77777777" w:rsidR="00D8535C" w:rsidRDefault="00FE5B2A">
      <w:pPr>
        <w:spacing w:before="20"/>
        <w:ind w:left="2551"/>
      </w:pPr>
      <w:r>
        <w:rPr>
          <w:noProof/>
        </w:rPr>
      </w:r>
      <w:r w:rsidR="00FE5B2A">
        <w:rPr>
          <w:noProof/>
        </w:rPr>
        <w:pict w14:anchorId="28574FEC">
          <v:shape id="_x0000_i1033" type="#_x0000_t75" style="width:315.45pt;height:236.05pt">
            <v:imagedata r:id="rId35" o:title=""/>
          </v:shape>
        </w:pict>
      </w:r>
    </w:p>
    <w:p w14:paraId="12D9CD50" w14:textId="77777777" w:rsidR="00D8535C" w:rsidRDefault="00D8535C">
      <w:pPr>
        <w:spacing w:line="200" w:lineRule="exact"/>
      </w:pPr>
    </w:p>
    <w:p w14:paraId="48A63766" w14:textId="77777777" w:rsidR="00D8535C" w:rsidRDefault="00D8535C">
      <w:pPr>
        <w:spacing w:line="200" w:lineRule="exact"/>
      </w:pPr>
    </w:p>
    <w:p w14:paraId="2BA82CE2" w14:textId="77777777" w:rsidR="00D8535C" w:rsidRDefault="00D8535C">
      <w:pPr>
        <w:spacing w:before="2" w:line="240" w:lineRule="exact"/>
        <w:rPr>
          <w:sz w:val="24"/>
          <w:szCs w:val="24"/>
        </w:rPr>
      </w:pPr>
    </w:p>
    <w:p w14:paraId="6DCE91F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8C3D0C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B2E61B3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998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3D66FB53" w14:textId="77777777" w:rsidR="00D8535C" w:rsidRDefault="00D8535C">
      <w:pPr>
        <w:spacing w:line="200" w:lineRule="exact"/>
      </w:pPr>
    </w:p>
    <w:p w14:paraId="32C47D30" w14:textId="77777777" w:rsidR="00D8535C" w:rsidRDefault="00D8535C">
      <w:pPr>
        <w:spacing w:line="200" w:lineRule="exact"/>
      </w:pPr>
    </w:p>
    <w:p w14:paraId="370372B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A543C2F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1.   D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0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2C9593EB" w14:textId="77777777" w:rsidR="00D8535C" w:rsidRDefault="00D8535C">
      <w:pPr>
        <w:spacing w:before="3" w:line="120" w:lineRule="exact"/>
        <w:rPr>
          <w:sz w:val="12"/>
          <w:szCs w:val="12"/>
        </w:rPr>
      </w:pPr>
    </w:p>
    <w:p w14:paraId="015864BC" w14:textId="77777777" w:rsidR="00D8535C" w:rsidRDefault="00D8535C">
      <w:pPr>
        <w:spacing w:line="200" w:lineRule="exact"/>
      </w:pPr>
    </w:p>
    <w:p w14:paraId="371D22EA" w14:textId="77777777" w:rsidR="00D8535C" w:rsidRDefault="00FE5B2A">
      <w:pPr>
        <w:ind w:left="4358"/>
      </w:pPr>
      <w:r>
        <w:rPr>
          <w:noProof/>
        </w:rPr>
      </w:r>
      <w:r w:rsidR="00FE5B2A">
        <w:rPr>
          <w:noProof/>
        </w:rPr>
        <w:pict w14:anchorId="38A1EB06">
          <v:shape id="_x0000_i1034" type="#_x0000_t75" style="width:98.7pt;height:128.4pt">
            <v:imagedata r:id="rId36" o:title=""/>
          </v:shape>
        </w:pict>
      </w:r>
    </w:p>
    <w:p w14:paraId="73D141B3" w14:textId="77777777" w:rsidR="00D8535C" w:rsidRDefault="00D8535C">
      <w:pPr>
        <w:spacing w:before="5" w:line="100" w:lineRule="exact"/>
        <w:rPr>
          <w:sz w:val="11"/>
          <w:szCs w:val="11"/>
        </w:rPr>
      </w:pPr>
    </w:p>
    <w:p w14:paraId="3DD25B66" w14:textId="77777777" w:rsidR="00D8535C" w:rsidRDefault="00D8535C">
      <w:pPr>
        <w:spacing w:line="200" w:lineRule="exact"/>
      </w:pPr>
    </w:p>
    <w:p w14:paraId="4A093D22" w14:textId="77777777" w:rsidR="00D8535C" w:rsidRDefault="00741E30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do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cre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un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8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G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eastAsia="Calibri" w:hAnsi="Calibri" w:cs="Calibri"/>
          <w:sz w:val="22"/>
          <w:szCs w:val="22"/>
        </w:rPr>
        <w:t>sed</w:t>
      </w:r>
    </w:p>
    <w:p w14:paraId="5F7B1C7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10FFD647" w14:textId="77777777" w:rsidR="00D8535C" w:rsidRDefault="00FE5B2A">
      <w:pPr>
        <w:ind w:left="4443"/>
      </w:pPr>
      <w:r>
        <w:rPr>
          <w:noProof/>
        </w:rPr>
      </w:r>
      <w:r w:rsidR="00FE5B2A">
        <w:rPr>
          <w:noProof/>
        </w:rPr>
        <w:pict w14:anchorId="36C21A4D">
          <v:shape id="_x0000_i1035" type="#_x0000_t75" style="width:92.8pt;height:164.8pt">
            <v:imagedata r:id="rId37" o:title=""/>
          </v:shape>
        </w:pict>
      </w:r>
    </w:p>
    <w:p w14:paraId="41CC1B7D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4E475F01" w14:textId="77777777" w:rsidR="00D8535C" w:rsidRDefault="00741E30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pp.</w:t>
      </w:r>
      <w:r>
        <w:rPr>
          <w:spacing w:val="4"/>
          <w:sz w:val="24"/>
          <w:szCs w:val="24"/>
        </w:rPr>
        <w:t xml:space="preserve"> 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231485FA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65648EC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DC642A8" w14:textId="77777777" w:rsidR="00D8535C" w:rsidRDefault="00FE5B2A">
      <w:pPr>
        <w:ind w:left="4235"/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rPr>
          <w:noProof/>
        </w:rPr>
      </w:r>
      <w:r w:rsidR="00FE5B2A">
        <w:rPr>
          <w:noProof/>
        </w:rPr>
        <w:pict w14:anchorId="4F77BCA3">
          <v:shape id="_x0000_i1036" type="#_x0000_t75" style="width:111.35pt;height:152.15pt">
            <v:imagedata r:id="rId38" o:title=""/>
          </v:shape>
        </w:pict>
      </w:r>
    </w:p>
    <w:p w14:paraId="19F8031F" w14:textId="77777777" w:rsidR="00D8535C" w:rsidRDefault="00D8535C">
      <w:pPr>
        <w:spacing w:line="200" w:lineRule="exact"/>
      </w:pPr>
    </w:p>
    <w:p w14:paraId="5A9C78CD" w14:textId="77777777" w:rsidR="00D8535C" w:rsidRDefault="00D8535C">
      <w:pPr>
        <w:spacing w:line="200" w:lineRule="exact"/>
      </w:pPr>
    </w:p>
    <w:p w14:paraId="3FD347AF" w14:textId="77777777" w:rsidR="00D8535C" w:rsidRDefault="00D8535C">
      <w:pPr>
        <w:spacing w:line="200" w:lineRule="exact"/>
      </w:pPr>
    </w:p>
    <w:p w14:paraId="2771DE0A" w14:textId="77777777" w:rsidR="00D8535C" w:rsidRDefault="00D8535C">
      <w:pPr>
        <w:spacing w:before="15" w:line="220" w:lineRule="exact"/>
        <w:rPr>
          <w:sz w:val="22"/>
          <w:szCs w:val="22"/>
        </w:rPr>
      </w:pPr>
    </w:p>
    <w:p w14:paraId="565FFAD3" w14:textId="77777777" w:rsidR="00D8535C" w:rsidRDefault="00FE5B2A">
      <w:pPr>
        <w:ind w:left="4298"/>
      </w:pPr>
      <w:r>
        <w:rPr>
          <w:noProof/>
        </w:rPr>
      </w:r>
      <w:r w:rsidR="00FE5B2A">
        <w:rPr>
          <w:noProof/>
        </w:rPr>
        <w:pict w14:anchorId="3F8C89B0">
          <v:shape id="_x0000_i1037" type="#_x0000_t75" style="width:104.65pt;height:186.3pt">
            <v:imagedata r:id="rId39" o:title=""/>
          </v:shape>
        </w:pict>
      </w:r>
    </w:p>
    <w:p w14:paraId="3B265EA6" w14:textId="77777777" w:rsidR="00D8535C" w:rsidRDefault="00D8535C">
      <w:pPr>
        <w:spacing w:line="200" w:lineRule="exact"/>
      </w:pPr>
    </w:p>
    <w:p w14:paraId="4A09D2A8" w14:textId="77777777" w:rsidR="00D8535C" w:rsidRDefault="00D8535C">
      <w:pPr>
        <w:spacing w:before="13" w:line="240" w:lineRule="exact"/>
        <w:rPr>
          <w:sz w:val="24"/>
          <w:szCs w:val="24"/>
        </w:rPr>
      </w:pPr>
    </w:p>
    <w:p w14:paraId="75E35464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2D29669B" w14:textId="77777777" w:rsidR="00D8535C" w:rsidRDefault="00D8535C">
      <w:pPr>
        <w:spacing w:before="4" w:line="100" w:lineRule="exact"/>
        <w:rPr>
          <w:sz w:val="11"/>
          <w:szCs w:val="11"/>
        </w:rPr>
      </w:pPr>
    </w:p>
    <w:p w14:paraId="28521FE7" w14:textId="77777777" w:rsidR="00D8535C" w:rsidRDefault="00D8535C">
      <w:pPr>
        <w:spacing w:line="200" w:lineRule="exact"/>
      </w:pPr>
    </w:p>
    <w:p w14:paraId="719EA15B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</w:p>
    <w:p w14:paraId="6DA101FD" w14:textId="77777777" w:rsidR="00D8535C" w:rsidRDefault="00D8535C">
      <w:pPr>
        <w:spacing w:before="4" w:line="120" w:lineRule="exact"/>
        <w:rPr>
          <w:sz w:val="12"/>
          <w:szCs w:val="12"/>
        </w:rPr>
      </w:pPr>
    </w:p>
    <w:p w14:paraId="54D63055" w14:textId="77777777" w:rsidR="00D8535C" w:rsidRDefault="00D8535C">
      <w:pPr>
        <w:spacing w:line="200" w:lineRule="exact"/>
      </w:pPr>
    </w:p>
    <w:p w14:paraId="38091C9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z w:val="24"/>
          <w:szCs w:val="24"/>
        </w:rPr>
        <w:t>dd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-3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2"/>
          <w:sz w:val="24"/>
          <w:szCs w:val="24"/>
        </w:rPr>
        <w:t xml:space="preserve"> 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j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</w:p>
    <w:p w14:paraId="509AECC0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6279736A" w14:textId="77777777" w:rsidR="00D8535C" w:rsidRDefault="00FE5B2A">
      <w:pPr>
        <w:ind w:left="4143"/>
      </w:pPr>
      <w:r>
        <w:rPr>
          <w:noProof/>
        </w:rPr>
      </w:r>
      <w:r w:rsidR="00FE5B2A">
        <w:rPr>
          <w:noProof/>
        </w:rPr>
        <w:pict w14:anchorId="0D8B01ED">
          <v:shape id="_x0000_i1038" type="#_x0000_t75" style="width:120.25pt;height:211.55pt">
            <v:imagedata r:id="rId40" o:title=""/>
          </v:shape>
        </w:pict>
      </w:r>
    </w:p>
    <w:p w14:paraId="684D9866" w14:textId="77777777" w:rsidR="00D8535C" w:rsidRDefault="00D8535C">
      <w:pPr>
        <w:spacing w:line="200" w:lineRule="exact"/>
      </w:pPr>
    </w:p>
    <w:p w14:paraId="03DC7AAB" w14:textId="77777777" w:rsidR="00D8535C" w:rsidRDefault="00D8535C">
      <w:pPr>
        <w:spacing w:line="200" w:lineRule="exact"/>
      </w:pPr>
    </w:p>
    <w:p w14:paraId="3C5A9E08" w14:textId="77777777" w:rsidR="00D8535C" w:rsidRDefault="00D8535C">
      <w:pPr>
        <w:spacing w:before="8" w:line="280" w:lineRule="exact"/>
        <w:rPr>
          <w:sz w:val="28"/>
          <w:szCs w:val="28"/>
        </w:rPr>
      </w:pPr>
    </w:p>
    <w:p w14:paraId="7B6D5D50" w14:textId="77777777" w:rsidR="00D8535C" w:rsidRDefault="00741E30">
      <w:pPr>
        <w:spacing w:line="480" w:lineRule="auto"/>
        <w:ind w:left="1180" w:right="5521" w:hanging="720"/>
        <w:rPr>
          <w:sz w:val="24"/>
          <w:szCs w:val="24"/>
        </w:rPr>
      </w:pPr>
      <w:r>
        <w:rPr>
          <w:color w:val="2B2B2B"/>
          <w:sz w:val="24"/>
          <w:szCs w:val="24"/>
        </w:rPr>
        <w:t>7.   N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z w:val="24"/>
          <w:szCs w:val="24"/>
        </w:rPr>
        <w:t>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 xml:space="preserve">t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G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t</w:t>
      </w:r>
    </w:p>
    <w:p w14:paraId="2DA1C00C" w14:textId="77777777" w:rsidR="00D8535C" w:rsidRDefault="00741E30">
      <w:pPr>
        <w:spacing w:before="10"/>
        <w:ind w:left="1180"/>
        <w:rPr>
          <w:sz w:val="24"/>
          <w:szCs w:val="24"/>
        </w:rPr>
      </w:pP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Ou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5"/>
          <w:sz w:val="24"/>
          <w:szCs w:val="24"/>
        </w:rPr>
        <w:t>u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ke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6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D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g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z w:val="24"/>
          <w:szCs w:val="24"/>
        </w:rPr>
        <w:t>ny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r 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"/>
          <w:sz w:val="24"/>
          <w:szCs w:val="24"/>
        </w:rPr>
        <w:t>ee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12"/>
          <w:sz w:val="24"/>
          <w:szCs w:val="24"/>
        </w:rPr>
        <w:t>:</w:t>
      </w:r>
      <w:r>
        <w:rPr>
          <w:color w:val="2B2B2B"/>
          <w:spacing w:val="2"/>
          <w:sz w:val="24"/>
          <w:szCs w:val="24"/>
        </w:rPr>
        <w:t>-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z w:val="24"/>
          <w:szCs w:val="24"/>
        </w:rPr>
        <w:t>D0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–</w:t>
      </w:r>
    </w:p>
    <w:p w14:paraId="31515B1C" w14:textId="77777777" w:rsidR="00D8535C" w:rsidRDefault="00D8535C">
      <w:pPr>
        <w:spacing w:before="17" w:line="260" w:lineRule="exact"/>
        <w:rPr>
          <w:sz w:val="26"/>
          <w:szCs w:val="26"/>
        </w:rPr>
      </w:pPr>
    </w:p>
    <w:p w14:paraId="19211758" w14:textId="77777777" w:rsidR="00D8535C" w:rsidRDefault="00741E30">
      <w:pPr>
        <w:ind w:left="1503" w:right="6169"/>
        <w:jc w:val="center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D10)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{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D5}</w:t>
      </w:r>
    </w:p>
    <w:p w14:paraId="25893A1A" w14:textId="77777777" w:rsidR="00D8535C" w:rsidRDefault="00D8535C">
      <w:pPr>
        <w:spacing w:before="16" w:line="260" w:lineRule="exact"/>
        <w:rPr>
          <w:sz w:val="26"/>
          <w:szCs w:val="26"/>
        </w:rPr>
      </w:pPr>
    </w:p>
    <w:p w14:paraId="1C86B497" w14:textId="77777777" w:rsidR="00D8535C" w:rsidRDefault="00741E30">
      <w:pPr>
        <w:ind w:left="1142" w:right="5457"/>
        <w:jc w:val="center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de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5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0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2"/>
          <w:sz w:val="24"/>
          <w:szCs w:val="24"/>
        </w:rPr>
        <w:t>s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de</w:t>
      </w:r>
    </w:p>
    <w:p w14:paraId="76CAC0B8" w14:textId="77777777" w:rsidR="00D8535C" w:rsidRDefault="00D8535C">
      <w:pPr>
        <w:spacing w:before="1" w:line="100" w:lineRule="exact"/>
        <w:rPr>
          <w:sz w:val="10"/>
          <w:szCs w:val="10"/>
        </w:rPr>
      </w:pPr>
    </w:p>
    <w:p w14:paraId="5B505811" w14:textId="77777777" w:rsidR="00D8535C" w:rsidRDefault="00D8535C">
      <w:pPr>
        <w:spacing w:line="200" w:lineRule="exact"/>
      </w:pPr>
    </w:p>
    <w:p w14:paraId="344F5C84" w14:textId="77777777" w:rsidR="00D8535C" w:rsidRDefault="00D8535C">
      <w:pPr>
        <w:spacing w:line="200" w:lineRule="exact"/>
      </w:pPr>
    </w:p>
    <w:p w14:paraId="639D13B6" w14:textId="77777777" w:rsidR="00D8535C" w:rsidRDefault="00D8535C">
      <w:pPr>
        <w:spacing w:line="200" w:lineRule="exact"/>
      </w:pPr>
    </w:p>
    <w:p w14:paraId="1C0A0C34" w14:textId="77777777" w:rsidR="00D8535C" w:rsidRDefault="00D8535C">
      <w:pPr>
        <w:spacing w:line="200" w:lineRule="exact"/>
      </w:pPr>
    </w:p>
    <w:p w14:paraId="4882ED9F" w14:textId="77777777" w:rsidR="00D8535C" w:rsidRDefault="00D8535C">
      <w:pPr>
        <w:spacing w:line="200" w:lineRule="exact"/>
      </w:pPr>
    </w:p>
    <w:p w14:paraId="61E2D895" w14:textId="77777777" w:rsidR="00D8535C" w:rsidRDefault="00FE5B2A">
      <w:pPr>
        <w:ind w:left="4009"/>
      </w:pPr>
      <w:r>
        <w:rPr>
          <w:noProof/>
        </w:rPr>
      </w:r>
      <w:r w:rsidR="00FE5B2A">
        <w:rPr>
          <w:noProof/>
        </w:rPr>
        <w:pict w14:anchorId="28D5A489">
          <v:shape id="_x0000_i1039" type="#_x0000_t75" style="width:133.6pt;height:239pt">
            <v:imagedata r:id="rId41" o:title=""/>
          </v:shape>
        </w:pict>
      </w:r>
    </w:p>
    <w:p w14:paraId="569BB494" w14:textId="77777777" w:rsidR="00D8535C" w:rsidRDefault="00D8535C">
      <w:pPr>
        <w:spacing w:before="7" w:line="100" w:lineRule="exact"/>
        <w:rPr>
          <w:sz w:val="10"/>
          <w:szCs w:val="10"/>
        </w:rPr>
      </w:pPr>
    </w:p>
    <w:p w14:paraId="2E6B738C" w14:textId="77777777" w:rsidR="00D8535C" w:rsidRDefault="00D8535C">
      <w:pPr>
        <w:spacing w:line="200" w:lineRule="exact"/>
      </w:pPr>
    </w:p>
    <w:p w14:paraId="6B3C9D45" w14:textId="77777777" w:rsidR="00D8535C" w:rsidRDefault="00D8535C">
      <w:pPr>
        <w:spacing w:line="200" w:lineRule="exact"/>
      </w:pPr>
    </w:p>
    <w:p w14:paraId="0F6A50F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3"/>
          <w:sz w:val="24"/>
          <w:szCs w:val="24"/>
        </w:rPr>
        <w:t>B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5"/>
          <w:sz w:val="24"/>
          <w:szCs w:val="24"/>
        </w:rPr>
        <w:t>y</w:t>
      </w:r>
      <w:r>
        <w:rPr>
          <w:color w:val="2B2B2B"/>
          <w:sz w:val="24"/>
          <w:szCs w:val="24"/>
        </w:rPr>
        <w:t>nk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pp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s d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.</w:t>
      </w:r>
    </w:p>
    <w:p w14:paraId="7CB1A331" w14:textId="77777777" w:rsidR="00D8535C" w:rsidRDefault="00D8535C">
      <w:pPr>
        <w:spacing w:before="5" w:line="120" w:lineRule="exact"/>
        <w:rPr>
          <w:sz w:val="13"/>
          <w:szCs w:val="13"/>
        </w:rPr>
      </w:pPr>
    </w:p>
    <w:p w14:paraId="45CE923A" w14:textId="77777777" w:rsidR="00D8535C" w:rsidRDefault="00D8535C">
      <w:pPr>
        <w:spacing w:line="200" w:lineRule="exact"/>
      </w:pPr>
    </w:p>
    <w:p w14:paraId="20CC85A0" w14:textId="77777777" w:rsidR="00D8535C" w:rsidRDefault="00D8535C">
      <w:pPr>
        <w:spacing w:line="200" w:lineRule="exact"/>
      </w:pPr>
    </w:p>
    <w:p w14:paraId="612F1AB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Up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oa</w:t>
      </w:r>
      <w:r>
        <w:rPr>
          <w:b/>
          <w:color w:val="2B2B2B"/>
          <w:spacing w:val="1"/>
          <w:sz w:val="24"/>
          <w:szCs w:val="24"/>
        </w:rPr>
        <w:t>d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1"/>
          <w:sz w:val="24"/>
          <w:szCs w:val="24"/>
        </w:rPr>
        <w:t>n</w:t>
      </w:r>
      <w:r>
        <w:rPr>
          <w:b/>
          <w:color w:val="2B2B2B"/>
          <w:sz w:val="24"/>
          <w:szCs w:val="24"/>
        </w:rPr>
        <w:t>g</w:t>
      </w:r>
      <w:r>
        <w:rPr>
          <w:b/>
          <w:color w:val="2B2B2B"/>
          <w:spacing w:val="3"/>
          <w:sz w:val="24"/>
          <w:szCs w:val="24"/>
        </w:rPr>
        <w:t xml:space="preserve"> </w:t>
      </w:r>
      <w:r>
        <w:rPr>
          <w:b/>
          <w:color w:val="2B2B2B"/>
          <w:spacing w:val="-3"/>
          <w:sz w:val="24"/>
          <w:szCs w:val="24"/>
        </w:rPr>
        <w:t>F</w:t>
      </w:r>
      <w:r>
        <w:rPr>
          <w:b/>
          <w:color w:val="2B2B2B"/>
          <w:sz w:val="24"/>
          <w:szCs w:val="24"/>
        </w:rPr>
        <w:t>ir</w:t>
      </w:r>
      <w:r>
        <w:rPr>
          <w:b/>
          <w:color w:val="2B2B2B"/>
          <w:spacing w:val="-4"/>
          <w:sz w:val="24"/>
          <w:szCs w:val="24"/>
        </w:rPr>
        <w:t>m</w:t>
      </w:r>
      <w:r>
        <w:rPr>
          <w:b/>
          <w:color w:val="2B2B2B"/>
          <w:sz w:val="24"/>
          <w:szCs w:val="24"/>
        </w:rPr>
        <w:t>w</w:t>
      </w:r>
      <w:r>
        <w:rPr>
          <w:b/>
          <w:color w:val="2B2B2B"/>
          <w:spacing w:val="4"/>
          <w:sz w:val="24"/>
          <w:szCs w:val="24"/>
        </w:rPr>
        <w:t>a</w:t>
      </w:r>
      <w:r>
        <w:rPr>
          <w:b/>
          <w:color w:val="2B2B2B"/>
          <w:spacing w:val="-1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e:</w:t>
      </w:r>
    </w:p>
    <w:p w14:paraId="67201B1E" w14:textId="77777777" w:rsidR="00D8535C" w:rsidRDefault="00D8535C">
      <w:pPr>
        <w:spacing w:before="2" w:line="260" w:lineRule="exact"/>
        <w:rPr>
          <w:sz w:val="26"/>
          <w:szCs w:val="26"/>
        </w:rPr>
      </w:pPr>
    </w:p>
    <w:p w14:paraId="55BD42C9" w14:textId="77777777" w:rsidR="00D8535C" w:rsidRDefault="00741E30">
      <w:pPr>
        <w:ind w:left="422" w:right="6936"/>
        <w:jc w:val="center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 xml:space="preserve">1.   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wn</w:t>
      </w:r>
      <w:r>
        <w:rPr>
          <w:color w:val="2B2B2B"/>
          <w:spacing w:val="-10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ng</w:t>
      </w:r>
      <w:r>
        <w:rPr>
          <w:color w:val="2B2B2B"/>
          <w:spacing w:val="4"/>
          <w:sz w:val="24"/>
          <w:szCs w:val="24"/>
        </w:rPr>
        <w:t xml:space="preserve"> z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>:</w:t>
      </w:r>
      <w:r>
        <w:rPr>
          <w:color w:val="2B2B2B"/>
          <w:sz w:val="24"/>
          <w:szCs w:val="24"/>
        </w:rPr>
        <w:t>-</w:t>
      </w:r>
    </w:p>
    <w:p w14:paraId="58B800A5" w14:textId="77777777" w:rsidR="00D8535C" w:rsidRDefault="00D8535C">
      <w:pPr>
        <w:spacing w:before="1" w:line="280" w:lineRule="exact"/>
        <w:rPr>
          <w:sz w:val="28"/>
          <w:szCs w:val="28"/>
        </w:rPr>
      </w:pPr>
    </w:p>
    <w:p w14:paraId="25FD9BCD" w14:textId="77777777" w:rsidR="00D8535C" w:rsidRDefault="0092457D">
      <w:pPr>
        <w:spacing w:line="240" w:lineRule="exact"/>
        <w:ind w:left="100"/>
        <w:rPr>
          <w:sz w:val="22"/>
          <w:szCs w:val="22"/>
        </w:rPr>
      </w:pPr>
      <w:hyperlink r:id="rId42"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tt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p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: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g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hub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c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6"/>
            <w:position w:val="-1"/>
            <w:sz w:val="22"/>
            <w:szCs w:val="22"/>
            <w:u w:val="thick" w:color="0000FF"/>
          </w:rPr>
          <w:t>m</w:t>
        </w:r>
        <w:r w:rsidR="00741E30">
          <w:rPr>
            <w:b/>
            <w:color w:val="0000FF"/>
            <w:spacing w:val="6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kk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-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w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nk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7"/>
            <w:position w:val="-1"/>
            <w:sz w:val="22"/>
            <w:szCs w:val="22"/>
            <w:u w:val="thick" w:color="0000FF"/>
          </w:rPr>
          <w:t>z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p</w:t>
        </w:r>
      </w:hyperlink>
    </w:p>
    <w:p w14:paraId="0D4EC37E" w14:textId="77777777" w:rsidR="00D8535C" w:rsidRDefault="00D8535C">
      <w:pPr>
        <w:spacing w:before="1" w:line="220" w:lineRule="exact"/>
        <w:rPr>
          <w:sz w:val="22"/>
          <w:szCs w:val="22"/>
        </w:rPr>
      </w:pPr>
    </w:p>
    <w:p w14:paraId="21AE7F35" w14:textId="77777777" w:rsidR="00D8535C" w:rsidRDefault="00741E30">
      <w:pPr>
        <w:spacing w:before="3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2.   </w:t>
      </w:r>
      <w:r>
        <w:rPr>
          <w:color w:val="2B2B2B"/>
          <w:spacing w:val="2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s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color w:val="2B2B2B"/>
          <w:sz w:val="24"/>
          <w:szCs w:val="24"/>
        </w:rPr>
        <w:t></w:t>
      </w:r>
      <w:r>
        <w:rPr>
          <w:color w:val="2B2B2B"/>
          <w:sz w:val="24"/>
          <w:szCs w:val="24"/>
        </w:rPr>
        <w:t xml:space="preserve">  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ca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2"/>
          <w:sz w:val="24"/>
          <w:szCs w:val="24"/>
        </w:rPr>
        <w:t xml:space="preserve"> s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2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b/>
          <w:color w:val="2B2B2B"/>
          <w:spacing w:val="1"/>
          <w:sz w:val="24"/>
          <w:szCs w:val="24"/>
        </w:rPr>
        <w:t>t</w:t>
      </w:r>
      <w:r>
        <w:rPr>
          <w:b/>
          <w:color w:val="2B2B2B"/>
          <w:sz w:val="24"/>
          <w:szCs w:val="24"/>
        </w:rPr>
        <w:t>oo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s</w:t>
      </w:r>
      <w:r>
        <w:rPr>
          <w:b/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b/>
          <w:color w:val="2B2B2B"/>
          <w:sz w:val="24"/>
          <w:szCs w:val="24"/>
        </w:rPr>
        <w:t>l</w:t>
      </w:r>
      <w:r>
        <w:rPr>
          <w:b/>
          <w:color w:val="2B2B2B"/>
          <w:spacing w:val="1"/>
          <w:sz w:val="24"/>
          <w:szCs w:val="24"/>
        </w:rPr>
        <w:t>ib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pacing w:val="5"/>
          <w:sz w:val="24"/>
          <w:szCs w:val="24"/>
        </w:rPr>
        <w:t>a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4"/>
          <w:sz w:val="24"/>
          <w:szCs w:val="24"/>
        </w:rPr>
        <w:t>e</w:t>
      </w:r>
      <w:r>
        <w:rPr>
          <w:b/>
          <w:color w:val="2B2B2B"/>
          <w:sz w:val="24"/>
          <w:szCs w:val="24"/>
        </w:rPr>
        <w:t>s</w:t>
      </w:r>
    </w:p>
    <w:p w14:paraId="3E52E434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D097177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3.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-6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1"/>
          <w:sz w:val="24"/>
          <w:szCs w:val="24"/>
        </w:rPr>
        <w:t>l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op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C</w:t>
      </w:r>
      <w:r>
        <w:rPr>
          <w:color w:val="2B2B2B"/>
          <w:spacing w:val="7"/>
          <w:sz w:val="24"/>
          <w:szCs w:val="24"/>
        </w:rPr>
        <w:t>: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1"/>
          <w:sz w:val="24"/>
          <w:szCs w:val="24"/>
        </w:rPr>
        <w:t>Pr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</w:t>
      </w:r>
      <w:r>
        <w:rPr>
          <w:color w:val="2B2B2B"/>
          <w:spacing w:val="5"/>
          <w:sz w:val="24"/>
          <w:szCs w:val="24"/>
        </w:rPr>
        <w:t>)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1"/>
          <w:sz w:val="24"/>
          <w:szCs w:val="24"/>
        </w:rPr>
        <w:t>\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s</w:t>
      </w:r>
    </w:p>
    <w:p w14:paraId="3E529C27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023D474F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4.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C :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86)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z w:val="24"/>
          <w:szCs w:val="24"/>
        </w:rPr>
        <w:t>b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s</w:t>
      </w:r>
    </w:p>
    <w:p w14:paraId="03E54B97" w14:textId="77777777" w:rsidR="00D8535C" w:rsidRDefault="00D8535C">
      <w:pPr>
        <w:spacing w:before="9" w:line="120" w:lineRule="exact"/>
        <w:rPr>
          <w:sz w:val="12"/>
          <w:szCs w:val="12"/>
        </w:rPr>
      </w:pPr>
    </w:p>
    <w:p w14:paraId="0E918194" w14:textId="77777777" w:rsidR="00D8535C" w:rsidRDefault="00D8535C">
      <w:pPr>
        <w:spacing w:line="200" w:lineRule="exact"/>
      </w:pPr>
    </w:p>
    <w:p w14:paraId="7F24CB3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DE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tup</w:t>
      </w:r>
      <w:r>
        <w:rPr>
          <w:b/>
          <w:sz w:val="24"/>
          <w:szCs w:val="24"/>
        </w:rPr>
        <w:t>:</w:t>
      </w:r>
    </w:p>
    <w:p w14:paraId="41940FD9" w14:textId="77777777" w:rsidR="00D8535C" w:rsidRDefault="00741E30">
      <w:pPr>
        <w:spacing w:before="36"/>
        <w:ind w:left="820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6830CF6C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3392490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s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0E08C034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00C24DE1" w14:textId="77777777" w:rsidR="00D8535C" w:rsidRDefault="0092457D">
      <w:pPr>
        <w:ind w:left="820"/>
        <w:rPr>
          <w:sz w:val="24"/>
          <w:szCs w:val="24"/>
        </w:rPr>
      </w:pPr>
      <w:hyperlink r:id="rId43">
        <w:r w:rsidR="00741E30">
          <w:rPr>
            <w:color w:val="0000FF"/>
            <w:spacing w:val="-5"/>
            <w:sz w:val="24"/>
            <w:szCs w:val="24"/>
            <w:u w:val="single" w:color="0000FF"/>
          </w:rPr>
          <w:t>h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tt</w:t>
        </w:r>
        <w:r w:rsidR="00741E30">
          <w:rPr>
            <w:color w:val="0000FF"/>
            <w:sz w:val="24"/>
            <w:szCs w:val="24"/>
            <w:u w:val="single" w:color="0000FF"/>
          </w:rPr>
          <w:t>p: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z w:val="24"/>
            <w:szCs w:val="24"/>
            <w:u w:val="single" w:color="0000FF"/>
          </w:rPr>
          <w:t>/a</w:t>
        </w:r>
        <w:r w:rsidR="00741E30">
          <w:rPr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color w:val="0000FF"/>
            <w:sz w:val="24"/>
            <w:szCs w:val="24"/>
            <w:u w:val="single" w:color="0000FF"/>
          </w:rPr>
          <w:t>du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p8266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b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l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/p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z w:val="24"/>
            <w:szCs w:val="24"/>
            <w:u w:val="single" w:color="0000FF"/>
          </w:rPr>
          <w:t>k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g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2</w:t>
        </w:r>
        <w:r w:rsidR="00741E30">
          <w:rPr>
            <w:color w:val="0000FF"/>
            <w:sz w:val="24"/>
            <w:szCs w:val="24"/>
            <w:u w:val="single" w:color="0000FF"/>
          </w:rPr>
          <w:t>66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z w:val="24"/>
            <w:szCs w:val="24"/>
            <w:u w:val="single" w:color="0000FF"/>
          </w:rPr>
          <w:t>nd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x</w:t>
        </w:r>
        <w:r w:rsidR="00741E30">
          <w:rPr>
            <w:color w:val="0000FF"/>
            <w:spacing w:val="7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j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z w:val="24"/>
            <w:szCs w:val="24"/>
          </w:rPr>
          <w:t xml:space="preserve"> </w:t>
        </w:r>
        <w:r w:rsidR="00741E30">
          <w:rPr>
            <w:color w:val="0000FF"/>
            <w:spacing w:val="6"/>
            <w:sz w:val="24"/>
            <w:szCs w:val="24"/>
          </w:rPr>
          <w:t xml:space="preserve"> </w:t>
        </w:r>
        <w:r w:rsidR="00741E30">
          <w:rPr>
            <w:rFonts w:ascii="Wingdings" w:eastAsia="Wingdings" w:hAnsi="Wingdings" w:cs="Wingdings"/>
            <w:color w:val="000000"/>
            <w:sz w:val="24"/>
            <w:szCs w:val="24"/>
          </w:rPr>
          <w:t></w:t>
        </w:r>
      </w:hyperlink>
      <w:r w:rsidR="00741E30">
        <w:rPr>
          <w:color w:val="000000"/>
          <w:spacing w:val="3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OK</w:t>
      </w:r>
    </w:p>
    <w:p w14:paraId="3932730D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F748A0C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mm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5"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</w:p>
    <w:p w14:paraId="14E0C8E0" w14:textId="77777777" w:rsidR="00D8535C" w:rsidRDefault="00D8535C">
      <w:pPr>
        <w:spacing w:before="18" w:line="220" w:lineRule="exact"/>
        <w:rPr>
          <w:sz w:val="22"/>
          <w:szCs w:val="22"/>
        </w:rPr>
      </w:pPr>
    </w:p>
    <w:p w14:paraId="0E86FD0A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</w:p>
    <w:p w14:paraId="6BA61CEE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EB0CE6B" w14:textId="77777777" w:rsidR="00D8535C" w:rsidRDefault="00741E30">
      <w:pPr>
        <w:ind w:left="460"/>
        <w:rPr>
          <w:sz w:val="24"/>
          <w:szCs w:val="24"/>
        </w:rPr>
        <w:sectPr w:rsidR="00D8535C">
          <w:pgSz w:w="11920" w:h="16840"/>
          <w:pgMar w:top="960" w:right="620" w:bottom="280" w:left="620" w:header="752" w:footer="998" w:gutter="0"/>
          <w:cols w:space="720"/>
        </w:sectPr>
      </w:pPr>
      <w:r>
        <w:rPr>
          <w:sz w:val="24"/>
          <w:szCs w:val="24"/>
        </w:rPr>
        <w:t xml:space="preserve">4.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 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3FEBD7BB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55BFFA3F" w14:textId="77777777" w:rsidR="00D8535C" w:rsidRDefault="00D8535C">
      <w:pPr>
        <w:spacing w:line="200" w:lineRule="exact"/>
      </w:pPr>
    </w:p>
    <w:p w14:paraId="40F03082" w14:textId="77777777" w:rsidR="00D8535C" w:rsidRDefault="00D8535C">
      <w:pPr>
        <w:spacing w:line="200" w:lineRule="exact"/>
      </w:pPr>
    </w:p>
    <w:p w14:paraId="5981BB19" w14:textId="77777777" w:rsidR="00D8535C" w:rsidRDefault="00D8535C">
      <w:pPr>
        <w:spacing w:line="200" w:lineRule="exact"/>
      </w:pPr>
    </w:p>
    <w:p w14:paraId="60F3A00C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Code:</w:t>
      </w:r>
    </w:p>
    <w:p w14:paraId="7D4FD0C3" w14:textId="77777777" w:rsidR="00D8535C" w:rsidRDefault="00D8535C">
      <w:pPr>
        <w:spacing w:before="8" w:line="260" w:lineRule="exact"/>
        <w:rPr>
          <w:sz w:val="26"/>
          <w:szCs w:val="26"/>
        </w:rPr>
      </w:pPr>
    </w:p>
    <w:p w14:paraId="7A08B1F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4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</w:p>
    <w:p w14:paraId="3AA02493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CA7FF2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3"/>
          <w:sz w:val="24"/>
          <w:szCs w:val="24"/>
        </w:rPr>
        <w:t>8</w:t>
      </w:r>
      <w:r>
        <w:rPr>
          <w:rFonts w:ascii="Calibri" w:eastAsia="Calibri" w:hAnsi="Calibri" w:cs="Calibri"/>
          <w:spacing w:val="-2"/>
          <w:sz w:val="24"/>
          <w:szCs w:val="24"/>
        </w:rPr>
        <w:t>26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Wi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43F38C20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1537A1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4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82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_SSL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2A80D094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ACE850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g</w:t>
      </w:r>
      <w:r>
        <w:rPr>
          <w:rFonts w:ascii="Calibri" w:eastAsia="Calibri" w:hAnsi="Calibri" w:cs="Calibri"/>
          <w:sz w:val="24"/>
          <w:szCs w:val="24"/>
        </w:rPr>
        <w:t>et 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FD2070D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47656FB0" w14:textId="77777777" w:rsidR="00D8535C" w:rsidRDefault="00741E30">
      <w:pPr>
        <w:spacing w:line="369" w:lineRule="auto"/>
        <w:ind w:left="100" w:right="38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Se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s (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 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Yo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";</w:t>
      </w:r>
    </w:p>
    <w:p w14:paraId="197A9758" w14:textId="77777777" w:rsidR="00D8535C" w:rsidRDefault="00741E30">
      <w:pPr>
        <w:spacing w:before="28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F0CCDBC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93D52B3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""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09AA014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06FBED45" w14:textId="77777777" w:rsidR="00D8535C" w:rsidRDefault="00741E30">
      <w:pPr>
        <w:spacing w:line="371" w:lineRule="auto"/>
        <w:ind w:left="100" w:right="49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";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ame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";          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()</w:t>
      </w:r>
    </w:p>
    <w:p w14:paraId="09CA26EB" w14:textId="77777777" w:rsidR="00D8535C" w:rsidRDefault="00741E30">
      <w:pPr>
        <w:spacing w:before="2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2B43B75A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5FDDB117" w14:textId="77777777" w:rsidR="00D8535C" w:rsidRDefault="00741E30">
      <w:pPr>
        <w:spacing w:before="7" w:line="371" w:lineRule="auto"/>
        <w:ind w:left="206" w:right="73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(a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</w:rPr>
        <w:t>);</w:t>
      </w:r>
    </w:p>
    <w:p w14:paraId="56DF9E70" w14:textId="77777777" w:rsidR="00D8535C" w:rsidRDefault="00741E30">
      <w:pPr>
        <w:spacing w:before="3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BCE1BC8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0D0CB37B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()</w:t>
      </w:r>
    </w:p>
    <w:p w14:paraId="3B4E37C5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42BE6259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1CCFCBBF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6AC828F0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BD77521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33B522D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7077B1C" w14:textId="77777777" w:rsidR="00D8535C" w:rsidRDefault="00D8535C">
      <w:pPr>
        <w:spacing w:before="3" w:line="140" w:lineRule="exact"/>
        <w:rPr>
          <w:sz w:val="14"/>
          <w:szCs w:val="14"/>
        </w:rPr>
      </w:pPr>
    </w:p>
    <w:p w14:paraId="050AC08F" w14:textId="77777777" w:rsidR="00D8535C" w:rsidRDefault="00D8535C">
      <w:pPr>
        <w:spacing w:line="200" w:lineRule="exact"/>
      </w:pPr>
    </w:p>
    <w:p w14:paraId="0889EA32" w14:textId="77777777" w:rsidR="00D8535C" w:rsidRDefault="00D8535C">
      <w:pPr>
        <w:spacing w:line="200" w:lineRule="exact"/>
      </w:pPr>
    </w:p>
    <w:p w14:paraId="2DEA3524" w14:textId="77777777" w:rsidR="00D8535C" w:rsidRDefault="00D8535C">
      <w:pPr>
        <w:spacing w:line="200" w:lineRule="exact"/>
      </w:pPr>
    </w:p>
    <w:p w14:paraId="0D0569AB" w14:textId="77777777" w:rsidR="00D8535C" w:rsidRDefault="00741E30">
      <w:pPr>
        <w:spacing w:before="34" w:line="260" w:lineRule="exact"/>
        <w:ind w:left="100" w:right="61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ke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23B37274" w14:textId="77777777" w:rsidR="00D8535C" w:rsidRDefault="00D8535C">
      <w:pPr>
        <w:spacing w:before="6" w:line="140" w:lineRule="exact"/>
        <w:rPr>
          <w:sz w:val="14"/>
          <w:szCs w:val="14"/>
        </w:rPr>
      </w:pPr>
    </w:p>
    <w:p w14:paraId="363AA1DC" w14:textId="77777777" w:rsidR="00D8535C" w:rsidRDefault="00D8535C">
      <w:pPr>
        <w:spacing w:line="200" w:lineRule="exact"/>
      </w:pPr>
    </w:p>
    <w:p w14:paraId="026046F9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Now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Run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 w14:paraId="428F6DF6" w14:textId="77777777" w:rsidR="00D8535C" w:rsidRDefault="00D8535C">
      <w:pPr>
        <w:spacing w:line="180" w:lineRule="exact"/>
        <w:rPr>
          <w:sz w:val="18"/>
          <w:szCs w:val="18"/>
        </w:rPr>
      </w:pPr>
    </w:p>
    <w:p w14:paraId="137A565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574F9F5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4A00AD2" w14:textId="77777777" w:rsidR="00D8535C" w:rsidRDefault="00741E30">
      <w:pPr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sectPr w:rsidR="00D8535C">
      <w:pgSz w:w="11920" w:h="16840"/>
      <w:pgMar w:top="960" w:right="880" w:bottom="280" w:left="620" w:header="752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6828" w14:textId="77777777" w:rsidR="00046398" w:rsidRDefault="00046398">
      <w:r>
        <w:separator/>
      </w:r>
    </w:p>
  </w:endnote>
  <w:endnote w:type="continuationSeparator" w:id="0">
    <w:p w14:paraId="74514B56" w14:textId="77777777" w:rsidR="00046398" w:rsidRDefault="0004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3E62" w14:textId="4261D2BD" w:rsidR="00D8535C" w:rsidRDefault="00D8535C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4A60" w14:textId="77777777" w:rsidR="00D8535C" w:rsidRDefault="00FE5B2A">
    <w:pPr>
      <w:spacing w:line="200" w:lineRule="exact"/>
    </w:pPr>
    <w:r>
      <w:rPr>
        <w:noProof/>
      </w:rPr>
    </w:r>
    <w:r w:rsidR="00FE5B2A">
      <w:rPr>
        <w:noProof/>
      </w:rPr>
      <w:pict w14:anchorId="20BA7D8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2.85pt;margin-top:781pt;width:9.6pt;height:13.05pt;z-index:-251657216;mso-position-horizontal-relative:page;mso-position-vertical-relative:page" filled="f" stroked="f">
          <v:textbox inset="0,0,0,0">
            <w:txbxContent>
              <w:p w14:paraId="60FB90D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E8F5" w14:textId="77777777" w:rsidR="00D8535C" w:rsidRDefault="00FE5B2A">
    <w:pPr>
      <w:spacing w:line="160" w:lineRule="exact"/>
      <w:rPr>
        <w:sz w:val="16"/>
        <w:szCs w:val="16"/>
      </w:rPr>
    </w:pPr>
    <w:r>
      <w:rPr>
        <w:noProof/>
      </w:rPr>
    </w:r>
    <w:r w:rsidR="00FE5B2A">
      <w:rPr>
        <w:noProof/>
      </w:rPr>
      <w:pict w14:anchorId="2D6FA6E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0.2pt;margin-top:781pt;width:15.05pt;height:13.05pt;z-index:-251656192;mso-position-horizontal-relative:page;mso-position-vertical-relative:page" filled="f" stroked="f">
          <v:textbox inset="0,0,0,0">
            <w:txbxContent>
              <w:p w14:paraId="5E39D181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214E" w14:textId="77777777" w:rsidR="00D8535C" w:rsidRDefault="00FE5B2A">
    <w:pPr>
      <w:spacing w:line="200" w:lineRule="exact"/>
    </w:pPr>
    <w:r>
      <w:rPr>
        <w:noProof/>
      </w:rPr>
    </w:r>
    <w:r w:rsidR="00FE5B2A">
      <w:rPr>
        <w:noProof/>
      </w:rPr>
      <w:pict w14:anchorId="2F62982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0.2pt;margin-top:781pt;width:15.05pt;height:13.05pt;z-index:-251655168;mso-position-horizontal-relative:page;mso-position-vertical-relative:page" filled="f" stroked="f">
          <v:textbox inset="0,0,0,0">
            <w:txbxContent>
              <w:p w14:paraId="55BDA14E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BE33" w14:textId="77777777" w:rsidR="00D8535C" w:rsidRDefault="00FE5B2A">
    <w:pPr>
      <w:spacing w:line="100" w:lineRule="exact"/>
      <w:rPr>
        <w:sz w:val="11"/>
        <w:szCs w:val="11"/>
      </w:rPr>
    </w:pPr>
    <w:r>
      <w:rPr>
        <w:noProof/>
      </w:rPr>
    </w:r>
    <w:r w:rsidR="00FE5B2A">
      <w:rPr>
        <w:noProof/>
      </w:rPr>
      <w:pict w14:anchorId="7472E3E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0.2pt;margin-top:781pt;width:15.05pt;height:13.05pt;z-index:-251654144;mso-position-horizontal-relative:page;mso-position-vertical-relative:page" filled="f" stroked="f">
          <v:textbox inset="0,0,0,0">
            <w:txbxContent>
              <w:p w14:paraId="08459A8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D053" w14:textId="77777777" w:rsidR="00D8535C" w:rsidRDefault="00FE5B2A">
    <w:pPr>
      <w:spacing w:line="200" w:lineRule="exact"/>
    </w:pPr>
    <w:r>
      <w:rPr>
        <w:noProof/>
      </w:rPr>
    </w:r>
    <w:r w:rsidR="00FE5B2A">
      <w:rPr>
        <w:noProof/>
      </w:rPr>
      <w:pict w14:anchorId="769E24C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0.2pt;margin-top:781pt;width:15.05pt;height:13.05pt;z-index:-251653120;mso-position-horizontal-relative:page;mso-position-vertical-relative:page" filled="f" stroked="f">
          <v:textbox inset="0,0,0,0">
            <w:txbxContent>
              <w:p w14:paraId="017AC84B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C0F1E" w14:textId="77777777" w:rsidR="00D8535C" w:rsidRDefault="00FE5B2A">
    <w:pPr>
      <w:spacing w:line="200" w:lineRule="exact"/>
    </w:pPr>
    <w:r>
      <w:rPr>
        <w:noProof/>
      </w:rPr>
    </w:r>
    <w:r w:rsidR="00FE5B2A">
      <w:rPr>
        <w:noProof/>
      </w:rPr>
      <w:pict w14:anchorId="2BF5DCE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2pt;margin-top:781pt;width:15.05pt;height:13.05pt;z-index:-251652096;mso-position-horizontal-relative:page;mso-position-vertical-relative:page" filled="f" stroked="f">
          <v:textbox inset="0,0,0,0">
            <w:txbxContent>
              <w:p w14:paraId="0910B14C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CC997" w14:textId="77777777" w:rsidR="00046398" w:rsidRDefault="00046398">
      <w:r>
        <w:separator/>
      </w:r>
    </w:p>
  </w:footnote>
  <w:footnote w:type="continuationSeparator" w:id="0">
    <w:p w14:paraId="2AE2DE53" w14:textId="77777777" w:rsidR="00046398" w:rsidRDefault="00046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2996" w14:textId="2FB4146E" w:rsidR="00D8535C" w:rsidRDefault="00D8535C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1587"/>
    <w:multiLevelType w:val="multilevel"/>
    <w:tmpl w:val="3F7610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6491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5C"/>
    <w:rsid w:val="00046398"/>
    <w:rsid w:val="001B3525"/>
    <w:rsid w:val="003A6894"/>
    <w:rsid w:val="00741E30"/>
    <w:rsid w:val="00880DC4"/>
    <w:rsid w:val="00981C97"/>
    <w:rsid w:val="00D8535C"/>
    <w:rsid w:val="00DB7C0A"/>
    <w:rsid w:val="00F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4:docId w14:val="5C78AE92"/>
  <w15:docId w15:val="{C6163C07-9524-40B6-8FDE-109119D4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C97"/>
  </w:style>
  <w:style w:type="paragraph" w:styleId="Footer">
    <w:name w:val="footer"/>
    <w:basedOn w:val="Normal"/>
    <w:link w:val="Foot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C97"/>
  </w:style>
  <w:style w:type="table" w:customStyle="1" w:styleId="TableGrid1">
    <w:name w:val="Table Grid1"/>
    <w:basedOn w:val="TableNormal"/>
    <w:next w:val="TableGrid"/>
    <w:uiPriority w:val="39"/>
    <w:rsid w:val="00DB7C0A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semiHidden/>
    <w:unhideWhenUsed/>
    <w:rsid w:val="00DB7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Main/Software" TargetMode="External" /><Relationship Id="rId13" Type="http://schemas.openxmlformats.org/officeDocument/2006/relationships/footer" Target="footer2.xml" /><Relationship Id="rId18" Type="http://schemas.openxmlformats.org/officeDocument/2006/relationships/hyperlink" Target="https://en.wikipedia.org/wiki/Flat_panel_display" TargetMode="External" /><Relationship Id="rId26" Type="http://schemas.openxmlformats.org/officeDocument/2006/relationships/image" Target="media/image4.jpeg" /><Relationship Id="rId39" Type="http://schemas.openxmlformats.org/officeDocument/2006/relationships/image" Target="media/image14.jpeg" /><Relationship Id="rId3" Type="http://schemas.openxmlformats.org/officeDocument/2006/relationships/settings" Target="settings.xml" /><Relationship Id="rId21" Type="http://schemas.openxmlformats.org/officeDocument/2006/relationships/hyperlink" Target="https://en.wikipedia.org/wiki/Liquid_crystal" TargetMode="External" /><Relationship Id="rId34" Type="http://schemas.openxmlformats.org/officeDocument/2006/relationships/hyperlink" Target="https://www.circuitbasics.com/wp-content/uploads/2015/10/DHTLib.zip" TargetMode="External" /><Relationship Id="rId42" Type="http://schemas.openxmlformats.org/officeDocument/2006/relationships/hyperlink" Target="https://github.com/blynkkk/blynk-library/releases/download/v0.6.1/Blynk_Release_v0.6.1.zip" TargetMode="External" /><Relationship Id="rId7" Type="http://schemas.openxmlformats.org/officeDocument/2006/relationships/hyperlink" Target="http://arduino.cc/" TargetMode="External" /><Relationship Id="rId12" Type="http://schemas.openxmlformats.org/officeDocument/2006/relationships/image" Target="media/image2.jpeg" /><Relationship Id="rId17" Type="http://schemas.openxmlformats.org/officeDocument/2006/relationships/footer" Target="footer5.xml" /><Relationship Id="rId25" Type="http://schemas.openxmlformats.org/officeDocument/2006/relationships/hyperlink" Target="https://en.wikipedia.org/wiki/Monochrome" TargetMode="External" /><Relationship Id="rId33" Type="http://schemas.openxmlformats.org/officeDocument/2006/relationships/image" Target="media/image9.jpeg" /><Relationship Id="rId38" Type="http://schemas.openxmlformats.org/officeDocument/2006/relationships/image" Target="media/image13.jpeg" /><Relationship Id="rId2" Type="http://schemas.openxmlformats.org/officeDocument/2006/relationships/styles" Target="styles.xml" /><Relationship Id="rId16" Type="http://schemas.openxmlformats.org/officeDocument/2006/relationships/footer" Target="footer4.xml" /><Relationship Id="rId20" Type="http://schemas.openxmlformats.org/officeDocument/2006/relationships/hyperlink" Target="https://en.wikipedia.org/wiki/Electro-optic_modulator" TargetMode="External" /><Relationship Id="rId29" Type="http://schemas.openxmlformats.org/officeDocument/2006/relationships/image" Target="media/image7.jpeg" /><Relationship Id="rId41" Type="http://schemas.openxmlformats.org/officeDocument/2006/relationships/image" Target="media/image16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1.jpeg" /><Relationship Id="rId24" Type="http://schemas.openxmlformats.org/officeDocument/2006/relationships/hyperlink" Target="https://en.wikipedia.org/wiki/Reflector_(photography)" TargetMode="External" /><Relationship Id="rId32" Type="http://schemas.openxmlformats.org/officeDocument/2006/relationships/footer" Target="footer7.xml" /><Relationship Id="rId37" Type="http://schemas.openxmlformats.org/officeDocument/2006/relationships/image" Target="media/image12.jpeg" /><Relationship Id="rId40" Type="http://schemas.openxmlformats.org/officeDocument/2006/relationships/image" Target="media/image15.jpeg" /><Relationship Id="rId45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3.jpeg" /><Relationship Id="rId23" Type="http://schemas.openxmlformats.org/officeDocument/2006/relationships/hyperlink" Target="https://en.wikipedia.org/wiki/Backlight" TargetMode="External" /><Relationship Id="rId28" Type="http://schemas.openxmlformats.org/officeDocument/2006/relationships/image" Target="media/image6.jpeg" /><Relationship Id="rId36" Type="http://schemas.openxmlformats.org/officeDocument/2006/relationships/image" Target="media/image11.jpeg" /><Relationship Id="rId10" Type="http://schemas.openxmlformats.org/officeDocument/2006/relationships/footer" Target="footer1.xml" /><Relationship Id="rId19" Type="http://schemas.openxmlformats.org/officeDocument/2006/relationships/hyperlink" Target="https://en.wikipedia.org/wiki/Electro-optic_modulator" TargetMode="External" /><Relationship Id="rId31" Type="http://schemas.openxmlformats.org/officeDocument/2006/relationships/image" Target="media/image8.jpeg" /><Relationship Id="rId44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Relationship Id="rId22" Type="http://schemas.openxmlformats.org/officeDocument/2006/relationships/hyperlink" Target="https://en.wikipedia.org/wiki/Polarizer" TargetMode="External" /><Relationship Id="rId27" Type="http://schemas.openxmlformats.org/officeDocument/2006/relationships/image" Target="media/image5.jpeg" /><Relationship Id="rId30" Type="http://schemas.openxmlformats.org/officeDocument/2006/relationships/footer" Target="footer6.xml" /><Relationship Id="rId35" Type="http://schemas.openxmlformats.org/officeDocument/2006/relationships/image" Target="media/image10.jpeg" /><Relationship Id="rId43" Type="http://schemas.openxmlformats.org/officeDocument/2006/relationships/hyperlink" Target="http://arduino.esp8266.com/stable/package_esp8266com_index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3316</Words>
  <Characters>18904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Mazire</dc:creator>
  <cp:lastModifiedBy>sachin vishwakarma</cp:lastModifiedBy>
  <cp:revision>2</cp:revision>
  <dcterms:created xsi:type="dcterms:W3CDTF">2023-03-22T17:06:00Z</dcterms:created>
  <dcterms:modified xsi:type="dcterms:W3CDTF">2023-03-22T17:06:00Z</dcterms:modified>
</cp:coreProperties>
</file>